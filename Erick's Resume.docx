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parentContainer"/>
        <w:tblW w:w="0" w:type="auto"/>
        <w:tblCellSpacing w:w="0" w:type="dxa"/>
        <w:tblInd w:w="-9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730"/>
        <w:gridCol w:w="3600"/>
      </w:tblGrid>
      <w:tr w:rsidR="00BB01BC" w14:paraId="1856FC81" w14:textId="77777777" w:rsidTr="002E37FF">
        <w:trPr>
          <w:tblCellSpacing w:w="0" w:type="dxa"/>
          <w:hidden/>
        </w:trPr>
        <w:tc>
          <w:tcPr>
            <w:tcW w:w="87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AC4739" w14:textId="77777777" w:rsidR="00BB01BC" w:rsidRPr="00C40DB9" w:rsidRDefault="00777D39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343434"/>
                <w:sz w:val="12"/>
                <w:szCs w:val="12"/>
              </w:rPr>
            </w:pPr>
            <w:r w:rsidRPr="00C40DB9"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343434"/>
                <w:sz w:val="12"/>
                <w:szCs w:val="12"/>
              </w:rPr>
              <w:t> </w:t>
            </w:r>
          </w:p>
          <w:p w14:paraId="5B351DDD" w14:textId="77777777" w:rsidR="00BB01BC" w:rsidRPr="00C40DB9" w:rsidRDefault="00777D39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</w:rPr>
            </w:pPr>
            <w:r w:rsidRPr="00C40DB9"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0"/>
                <w:szCs w:val="20"/>
                <w:u w:color="343434"/>
              </w:rPr>
              <w:t>Career Objective:</w:t>
            </w:r>
          </w:p>
          <w:p w14:paraId="433B9F99" w14:textId="267B81EF" w:rsidR="00BB01BC" w:rsidRPr="002E37FF" w:rsidRDefault="009010FC" w:rsidP="002E37FF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</w:pPr>
            <w:r w:rsidRPr="00480F87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>Committed</w:t>
            </w:r>
            <w:r w:rsidR="00777D39" w:rsidRPr="00480F87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 and detail-oriented </w:t>
            </w:r>
            <w:r w:rsidR="00CD2CED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>Civil Engineer</w:t>
            </w:r>
            <w:r w:rsidR="00777D39" w:rsidRPr="00480F87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 with </w:t>
            </w:r>
            <w:r w:rsidRPr="00480F87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>4.5</w:t>
            </w:r>
            <w:r w:rsidR="00777D39" w:rsidRPr="00480F87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 </w:t>
            </w:r>
            <w:r w:rsidR="00761CAC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years </w:t>
            </w:r>
            <w:r w:rsidR="00777D39" w:rsidRPr="00480F87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of experience in </w:t>
            </w:r>
            <w:r w:rsidR="00B75926" w:rsidRPr="00480F87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the </w:t>
            </w:r>
            <w:r w:rsidR="00777D39" w:rsidRPr="00480F87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environmental </w:t>
            </w:r>
            <w:r w:rsidR="00761CAC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>industry working on</w:t>
            </w:r>
            <w:r w:rsidR="00480F87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 </w:t>
            </w:r>
            <w:r w:rsidR="00777D39" w:rsidRPr="00480F87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projects </w:t>
            </w:r>
            <w:r w:rsidR="00101973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related to </w:t>
            </w:r>
            <w:r w:rsidR="00F93C94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>environmental remediation</w:t>
            </w:r>
            <w:r w:rsidR="00777D39" w:rsidRPr="00480F87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, </w:t>
            </w:r>
            <w:r w:rsidR="00F93C94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>gas mana</w:t>
            </w:r>
            <w:r w:rsidR="00412FEF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gement systems, </w:t>
            </w:r>
            <w:r w:rsidR="00F93C94" w:rsidRPr="00F93C94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>air and wastewater permitting</w:t>
            </w:r>
            <w:r w:rsidR="00777D39" w:rsidRPr="00480F87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 and project management. </w:t>
            </w:r>
            <w:r w:rsidR="00101973" w:rsidRPr="00412FEF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I am seeking a position in a growth-oriented company that is </w:t>
            </w:r>
            <w:r w:rsidR="00EC754D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>focused on developing</w:t>
            </w:r>
            <w:r w:rsidR="00851516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 engineering skills </w:t>
            </w:r>
            <w:r w:rsidR="002D4270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>in</w:t>
            </w:r>
            <w:r w:rsidR="002C1CED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 design,</w:t>
            </w:r>
            <w:r w:rsidR="00322FEB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 </w:t>
            </w:r>
            <w:r w:rsidR="00983FDD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permitting, </w:t>
            </w:r>
            <w:r w:rsidR="002D4270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management, and </w:t>
            </w:r>
            <w:r w:rsidR="00101973" w:rsidRPr="00412FEF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>business development.</w:t>
            </w:r>
          </w:p>
          <w:p w14:paraId="6166997B" w14:textId="2ECCE5B9" w:rsidR="00BB01BC" w:rsidRPr="002E37FF" w:rsidRDefault="002E37FF">
            <w:pPr>
              <w:pStyle w:val="divdocumentleft-boxsectiontitle"/>
              <w:pBdr>
                <w:top w:val="single" w:sz="8" w:space="5" w:color="D5D6D6"/>
                <w:left w:val="none" w:sz="0" w:space="0" w:color="auto"/>
                <w:bottom w:val="single" w:sz="8" w:space="5" w:color="D5D6D6"/>
                <w:right w:val="none" w:sz="0" w:space="0" w:color="auto"/>
              </w:pBdr>
              <w:spacing w:after="200" w:line="30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auto"/>
                <w:spacing w:val="0"/>
                <w:sz w:val="20"/>
                <w:szCs w:val="20"/>
              </w:rPr>
            </w:pPr>
            <w:r w:rsidRPr="002E37FF"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auto"/>
                <w:spacing w:val="0"/>
                <w:sz w:val="20"/>
                <w:szCs w:val="20"/>
              </w:rPr>
              <w:t>Experience:</w:t>
            </w:r>
          </w:p>
          <w:p w14:paraId="381AE8EA" w14:textId="77777777" w:rsidR="00BB01BC" w:rsidRDefault="00777D39">
            <w:pPr>
              <w:pStyle w:val="headinggapdiv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 </w:t>
            </w:r>
          </w:p>
          <w:tbl>
            <w:tblPr>
              <w:tblStyle w:val="divdocumentparentContainer"/>
              <w:tblW w:w="8455" w:type="dxa"/>
              <w:tblLayout w:type="fixed"/>
              <w:tblLook w:val="05E0" w:firstRow="1" w:lastRow="1" w:firstColumn="1" w:lastColumn="1" w:noHBand="0" w:noVBand="1"/>
            </w:tblPr>
            <w:tblGrid>
              <w:gridCol w:w="299"/>
              <w:gridCol w:w="8156"/>
            </w:tblGrid>
            <w:tr w:rsidR="0050405F" w14:paraId="7974B6FC" w14:textId="77777777" w:rsidTr="001C5E2D">
              <w:tc>
                <w:tcPr>
                  <w:tcW w:w="299" w:type="dxa"/>
                  <w:hideMark/>
                </w:tcPr>
                <w:p w14:paraId="7B661BB1" w14:textId="77777777" w:rsidR="0050405F" w:rsidRDefault="0050405F" w:rsidP="0041247C">
                  <w:pPr>
                    <w:pStyle w:val="divdocumentleft-boxemptycellParagraph"/>
                    <w:spacing w:line="360" w:lineRule="atLeast"/>
                    <w:contextualSpacing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156" w:type="dxa"/>
                  <w:hideMark/>
                </w:tcPr>
                <w:p w14:paraId="50A6D0ED" w14:textId="77777777" w:rsidR="0022047C" w:rsidRPr="0022047C" w:rsidRDefault="0050405F" w:rsidP="0041247C">
                  <w:pPr>
                    <w:pStyle w:val="divdocumentleft-boxsectionexperiencesinglecolumnpaddedline"/>
                    <w:spacing w:line="360" w:lineRule="atLeast"/>
                    <w:ind w:right="302"/>
                    <w:contextualSpacing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22047C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4/2018</w:t>
                  </w:r>
                  <w:r w:rsidRPr="0022047C">
                    <w:rPr>
                      <w:rStyle w:val="span"/>
                      <w:rFonts w:ascii="Century Gothic" w:eastAsia="Century Gothic" w:hAnsi="Century Gothic"/>
                    </w:rPr>
                    <w:t xml:space="preserve"> – </w:t>
                  </w:r>
                  <w:r w:rsidRPr="0022047C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11/2022 </w:t>
                  </w:r>
                </w:p>
                <w:p w14:paraId="30A6D30E" w14:textId="78ECA3F9" w:rsidR="0050405F" w:rsidRDefault="0022047C" w:rsidP="0041247C">
                  <w:pPr>
                    <w:pStyle w:val="divdocumentleft-boxsectionexperiencesinglecolumnpaddedline"/>
                    <w:spacing w:line="360" w:lineRule="atLeast"/>
                    <w:ind w:right="302"/>
                    <w:contextualSpacing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2047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Staff Professional II - </w:t>
                  </w:r>
                  <w:r w:rsidR="0050405F" w:rsidRPr="0022047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Civil Engineer</w:t>
                  </w:r>
                  <w:r w:rsidRPr="0022047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 in Training</w:t>
                  </w:r>
                </w:p>
                <w:p w14:paraId="0AFB95BC" w14:textId="489543A3" w:rsidR="0050405F" w:rsidRPr="00177D89" w:rsidRDefault="0050405F" w:rsidP="0041247C">
                  <w:pPr>
                    <w:pStyle w:val="divdocumentleft-boxsectionexperiencesinglecolumnpaddedline"/>
                    <w:spacing w:line="360" w:lineRule="atLeast"/>
                    <w:ind w:right="302"/>
                    <w:contextualSpacing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177D89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SCS Engineers, E.I.</w:t>
                  </w:r>
                  <w:r w:rsidRPr="00177D89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Pr="00177D89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Miami, Florida</w:t>
                  </w:r>
                </w:p>
                <w:p w14:paraId="39E1E3EE" w14:textId="526E2304" w:rsidR="00177D89" w:rsidRPr="00B04E2B" w:rsidRDefault="00BA2EC2" w:rsidP="0041247C">
                  <w:pPr>
                    <w:pStyle w:val="divdocumentleft-boxsectionexperiencesinglecolumnpaddedline"/>
                    <w:spacing w:line="360" w:lineRule="atLeast"/>
                    <w:ind w:right="302"/>
                    <w:contextualSpacing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 w:rsidRPr="00B04E2B">
                    <w:rPr>
                      <w:rStyle w:val="span"/>
                      <w:rFonts w:ascii="Century Gothic" w:eastAsia="Century Gothic" w:hAnsi="Century Gothic"/>
                      <w:i/>
                      <w:iCs/>
                      <w:sz w:val="20"/>
                      <w:szCs w:val="20"/>
                    </w:rPr>
                    <w:t xml:space="preserve">From </w:t>
                  </w:r>
                  <w:r w:rsidR="00177D89" w:rsidRPr="00B04E2B">
                    <w:rPr>
                      <w:rStyle w:val="span"/>
                      <w:rFonts w:ascii="Century Gothic" w:eastAsia="Century Gothic" w:hAnsi="Century Gothic"/>
                      <w:i/>
                      <w:iCs/>
                      <w:sz w:val="20"/>
                      <w:szCs w:val="20"/>
                    </w:rPr>
                    <w:t xml:space="preserve">2018 </w:t>
                  </w:r>
                  <w:r w:rsidRPr="00B04E2B">
                    <w:rPr>
                      <w:rStyle w:val="span"/>
                      <w:rFonts w:ascii="Century Gothic" w:eastAsia="Century Gothic" w:hAnsi="Century Gothic"/>
                      <w:i/>
                      <w:iCs/>
                      <w:sz w:val="20"/>
                      <w:szCs w:val="20"/>
                    </w:rPr>
                    <w:t>–</w:t>
                  </w:r>
                  <w:r w:rsidR="00177D89" w:rsidRPr="00B04E2B">
                    <w:rPr>
                      <w:rStyle w:val="span"/>
                      <w:rFonts w:ascii="Century Gothic" w:eastAsia="Century Gothic" w:hAnsi="Century Gothic"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B04E2B">
                    <w:rPr>
                      <w:rStyle w:val="span"/>
                      <w:rFonts w:ascii="Century Gothic" w:eastAsia="Century Gothic" w:hAnsi="Century Gothic"/>
                      <w:i/>
                      <w:iCs/>
                      <w:sz w:val="20"/>
                      <w:szCs w:val="20"/>
                    </w:rPr>
                    <w:t>202</w:t>
                  </w:r>
                  <w:r w:rsidR="00A84FB6" w:rsidRPr="00B04E2B">
                    <w:rPr>
                      <w:rStyle w:val="span"/>
                      <w:rFonts w:ascii="Century Gothic" w:eastAsia="Century Gothic" w:hAnsi="Century Gothic"/>
                      <w:i/>
                      <w:iCs/>
                      <w:sz w:val="20"/>
                      <w:szCs w:val="20"/>
                    </w:rPr>
                    <w:t>0</w:t>
                  </w:r>
                  <w:r w:rsidRPr="00B04E2B">
                    <w:rPr>
                      <w:rStyle w:val="span"/>
                      <w:rFonts w:ascii="Century Gothic" w:eastAsia="Century Gothic" w:hAnsi="Century Gothic"/>
                      <w:i/>
                      <w:iCs/>
                      <w:sz w:val="20"/>
                      <w:szCs w:val="20"/>
                    </w:rPr>
                    <w:t xml:space="preserve"> I spent most of my time doing field work</w:t>
                  </w:r>
                </w:p>
                <w:p w14:paraId="5AECD325" w14:textId="66997079" w:rsidR="007B7EAA" w:rsidRDefault="00EE5949" w:rsidP="0041247C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2" w:hanging="301"/>
                    <w:contextualSpacing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177D89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Collected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7B7EAA" w:rsidRPr="00A93A66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Groundwater/surface water sample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s</w:t>
                  </w:r>
                  <w:r w:rsidR="007B7EAA" w:rsidRPr="00A93A66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, soil sample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s</w:t>
                  </w:r>
                  <w:r w:rsidR="007B7EAA" w:rsidRPr="00A93A66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, and gas 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readings for environmental remediation projects</w:t>
                  </w:r>
                  <w:r w:rsidR="007B7EAA" w:rsidRPr="00A93A66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.</w:t>
                  </w:r>
                </w:p>
                <w:p w14:paraId="69AE0A13" w14:textId="35BD2240" w:rsidR="00BA2EC2" w:rsidRDefault="00BA2EC2" w:rsidP="0041247C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2" w:hanging="301"/>
                    <w:contextualSpacing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Prepared sampling logs, </w:t>
                  </w:r>
                  <w:r w:rsidR="00D95E01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chains-of-custody</w:t>
                  </w:r>
                  <w:r w:rsidR="006B3C46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, and inspection reports.</w:t>
                  </w:r>
                </w:p>
                <w:p w14:paraId="4402EED7" w14:textId="02402632" w:rsidR="006B3C46" w:rsidRDefault="006B3C46" w:rsidP="0041247C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2" w:hanging="301"/>
                    <w:contextualSpacing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Conducted inspections related to the installation of the gas management systems which required understanding the permit drawings and coordination with several contractors.</w:t>
                  </w:r>
                </w:p>
                <w:p w14:paraId="4B390295" w14:textId="0ACF8B33" w:rsidR="006B3C46" w:rsidRPr="003F5FB9" w:rsidRDefault="00A84FB6" w:rsidP="0041247C">
                  <w:pPr>
                    <w:pStyle w:val="divdocumentli"/>
                    <w:spacing w:line="360" w:lineRule="atLeast"/>
                    <w:ind w:left="-1" w:right="302"/>
                    <w:contextualSpacing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 w:rsidRPr="003F5FB9">
                    <w:rPr>
                      <w:rStyle w:val="span"/>
                      <w:rFonts w:ascii="Century Gothic" w:eastAsia="Century Gothic" w:hAnsi="Century Gothic"/>
                      <w:i/>
                      <w:iCs/>
                      <w:sz w:val="20"/>
                      <w:szCs w:val="20"/>
                    </w:rPr>
                    <w:t xml:space="preserve">From 2020 – 2022 I spent most of my time </w:t>
                  </w:r>
                  <w:r w:rsidR="005E2631" w:rsidRPr="003F5FB9">
                    <w:rPr>
                      <w:rStyle w:val="span"/>
                      <w:rFonts w:ascii="Century Gothic" w:eastAsia="Century Gothic" w:hAnsi="Century Gothic"/>
                      <w:i/>
                      <w:iCs/>
                      <w:sz w:val="20"/>
                      <w:szCs w:val="20"/>
                    </w:rPr>
                    <w:t>doing office assignments</w:t>
                  </w:r>
                </w:p>
                <w:p w14:paraId="0F703715" w14:textId="54BFBE1A" w:rsidR="0050405F" w:rsidRDefault="0050405F" w:rsidP="0041247C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2" w:hanging="301"/>
                    <w:contextualSpacing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A93A66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Responsible for project</w:t>
                  </w:r>
                  <w:r w:rsidR="008073C7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s</w:t>
                  </w:r>
                  <w:r w:rsidRPr="00A93A66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8073C7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and</w:t>
                  </w:r>
                  <w:r w:rsidRPr="00A93A66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tasks which include, budgeting, </w:t>
                  </w:r>
                  <w:r w:rsidR="008073C7" w:rsidRPr="00A93A66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scheduling,</w:t>
                  </w:r>
                  <w:r w:rsidRPr="00A93A66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and construction quality assurance of various gas management systems </w:t>
                  </w:r>
                  <w:r w:rsidR="00A93A66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on</w:t>
                  </w:r>
                  <w:r w:rsidRPr="00A93A66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residential and commercial </w:t>
                  </w:r>
                  <w:r w:rsidR="00A93A66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sites</w:t>
                  </w:r>
                  <w:r w:rsidRPr="00A93A66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.</w:t>
                  </w:r>
                </w:p>
                <w:p w14:paraId="4EF294E5" w14:textId="459C14BE" w:rsidR="00A54CD0" w:rsidRDefault="008073C7" w:rsidP="0041247C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2" w:hanging="301"/>
                    <w:contextualSpacing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C</w:t>
                  </w:r>
                  <w:r w:rsidR="00C846DD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oordinated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C846DD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environmental compliance tasks for each </w:t>
                  </w:r>
                  <w:r w:rsidR="001F2462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project, reviewed field data</w:t>
                  </w:r>
                  <w:r w:rsidR="00181B81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, and prepared </w:t>
                  </w:r>
                  <w:r w:rsidR="00AB4B25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reports.</w:t>
                  </w:r>
                </w:p>
                <w:p w14:paraId="359A949A" w14:textId="2A6EC4CC" w:rsidR="00A54CD0" w:rsidRPr="00A54CD0" w:rsidRDefault="00A54CD0" w:rsidP="0041247C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2" w:hanging="301"/>
                    <w:contextualSpacing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Conducted </w:t>
                  </w:r>
                  <w:r w:rsidR="001F06F2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project status meetings</w:t>
                  </w:r>
                  <w:r w:rsidR="00134DC6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, developed </w:t>
                  </w:r>
                  <w:r w:rsidR="00B93E10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plans for</w:t>
                  </w:r>
                  <w:r w:rsidR="001029C9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additional monitoring when problems were identified, and </w:t>
                  </w:r>
                  <w:r w:rsidR="00B93E10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coordinated </w:t>
                  </w:r>
                  <w:r w:rsidR="007401C4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with client.</w:t>
                  </w:r>
                </w:p>
                <w:p w14:paraId="4EFD4BA6" w14:textId="51F683EA" w:rsidR="00496CCC" w:rsidRDefault="007401C4" w:rsidP="0041247C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2" w:hanging="301"/>
                    <w:contextualSpacing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Prepared </w:t>
                  </w:r>
                  <w:r w:rsidR="00496CCC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and coordinated 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cost estimate</w:t>
                  </w:r>
                  <w:r w:rsidR="002B2226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s/proposals</w:t>
                  </w:r>
                  <w:r w:rsidR="00496CCC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with project team ranging </w:t>
                  </w:r>
                  <w:r w:rsidR="008644D0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up to $5,000,000.</w:t>
                  </w:r>
                  <w:r w:rsidR="00436081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271E44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(</w:t>
                  </w:r>
                  <w:r w:rsidR="00D3018F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50</w:t>
                  </w:r>
                  <w:r w:rsidR="00FE35DF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+</w:t>
                  </w:r>
                  <w:r w:rsidR="00271E44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)</w:t>
                  </w:r>
                  <w:r w:rsidR="004573EB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271E44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&lt; $</w:t>
                  </w:r>
                  <w:r w:rsidR="000441F8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60</w:t>
                  </w:r>
                  <w:r w:rsidR="00271E44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,000, (</w:t>
                  </w:r>
                  <w:r w:rsidR="007B7EAA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5) </w:t>
                  </w:r>
                  <w:r w:rsidR="008C1BA8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1,000,000 </w:t>
                  </w:r>
                  <w:r w:rsidR="00895CF3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to </w:t>
                  </w:r>
                  <w:r w:rsidR="007B7EAA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5,000,000</w:t>
                  </w:r>
                </w:p>
                <w:p w14:paraId="4A9F88B4" w14:textId="77777777" w:rsidR="0050405F" w:rsidRDefault="0050405F" w:rsidP="0041247C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2" w:hanging="301"/>
                    <w:contextualSpacing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A93A66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Analytical results report preparation for various monitoring programs with tasks which include analytical data review, analysis of contaminants of concern, and quality control of data.</w:t>
                  </w:r>
                </w:p>
                <w:p w14:paraId="2C92091F" w14:textId="66BB2CD7" w:rsidR="00C869B0" w:rsidRPr="008D4261" w:rsidRDefault="005E2631" w:rsidP="0041247C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2" w:hanging="301"/>
                    <w:contextualSpacing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Prepar</w:t>
                  </w:r>
                  <w:r w:rsidR="00382DF8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ed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804DB3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(3) </w:t>
                  </w:r>
                  <w:r w:rsidR="007E153B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engineering control plans</w:t>
                  </w:r>
                  <w:r w:rsidR="00AD24BB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, (1) </w:t>
                  </w:r>
                  <w:r w:rsidR="00B04E2B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g</w:t>
                  </w:r>
                  <w:r w:rsidR="00AD24BB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rading </w:t>
                  </w:r>
                  <w:r w:rsidR="00B04E2B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p</w:t>
                  </w:r>
                  <w:r w:rsidR="00AD24BB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lan</w:t>
                  </w:r>
                  <w:r w:rsidR="00495A95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, (7) Industrial wastewater reports, (1) air emissions report</w:t>
                  </w:r>
                  <w:r w:rsidR="00804DB3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, </w:t>
                  </w:r>
                  <w:r w:rsidR="00DC7911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reviewed (11) </w:t>
                  </w:r>
                  <w:r w:rsidR="001B7C48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gas management plans, and prepared supporting technical specifications/calculations</w:t>
                  </w:r>
                  <w:r w:rsidR="00C869B0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0D9CE1C1" w14:textId="77777777" w:rsidR="00BB01BC" w:rsidRDefault="00BB01BC">
            <w:pPr>
              <w:rPr>
                <w:vanish/>
              </w:rPr>
            </w:pPr>
          </w:p>
          <w:p w14:paraId="232CB9E8" w14:textId="0A339793" w:rsidR="00BB01BC" w:rsidRPr="00D57ABE" w:rsidRDefault="00777D39" w:rsidP="00B7611B">
            <w:pPr>
              <w:pStyle w:val="divdocumentleft-boxsectiontitle"/>
              <w:pBdr>
                <w:top w:val="single" w:sz="8" w:space="5" w:color="D5D6D6"/>
                <w:left w:val="none" w:sz="0" w:space="0" w:color="auto"/>
                <w:bottom w:val="single" w:sz="8" w:space="5" w:color="D5D6D6"/>
                <w:right w:val="none" w:sz="0" w:space="0" w:color="auto"/>
              </w:pBdr>
              <w:spacing w:after="120" w:line="300" w:lineRule="atLeast"/>
              <w:ind w:left="302" w:right="302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auto"/>
                <w:spacing w:val="0"/>
                <w:sz w:val="20"/>
                <w:szCs w:val="20"/>
              </w:rPr>
            </w:pPr>
            <w:r w:rsidRPr="00D57ABE"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auto"/>
                <w:spacing w:val="0"/>
                <w:sz w:val="20"/>
                <w:szCs w:val="20"/>
              </w:rPr>
              <w:t>Education</w:t>
            </w:r>
            <w:r w:rsidR="00D57ABE"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auto"/>
                <w:spacing w:val="0"/>
                <w:sz w:val="20"/>
                <w:szCs w:val="20"/>
              </w:rPr>
              <w:t>:</w:t>
            </w:r>
          </w:p>
          <w:p w14:paraId="05E4BC45" w14:textId="77777777" w:rsidR="00BB01BC" w:rsidRDefault="00777D39">
            <w:pPr>
              <w:pStyle w:val="headinggapdiv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 </w:t>
            </w:r>
          </w:p>
          <w:tbl>
            <w:tblPr>
              <w:tblStyle w:val="divdocumentparentContainer"/>
              <w:tblW w:w="8452" w:type="dxa"/>
              <w:tblLayout w:type="fixed"/>
              <w:tblLook w:val="05E0" w:firstRow="1" w:lastRow="1" w:firstColumn="1" w:lastColumn="1" w:noHBand="0" w:noVBand="1"/>
            </w:tblPr>
            <w:tblGrid>
              <w:gridCol w:w="298"/>
              <w:gridCol w:w="8154"/>
            </w:tblGrid>
            <w:tr w:rsidR="000D4197" w14:paraId="43783458" w14:textId="77777777" w:rsidTr="001C5E2D">
              <w:tc>
                <w:tcPr>
                  <w:tcW w:w="298" w:type="dxa"/>
                  <w:hideMark/>
                </w:tcPr>
                <w:p w14:paraId="33176561" w14:textId="77777777" w:rsidR="000D4197" w:rsidRDefault="000D4197" w:rsidP="0041247C">
                  <w:pPr>
                    <w:pStyle w:val="divdocumentleft-boxemptycellParagraph"/>
                    <w:spacing w:line="360" w:lineRule="atLeast"/>
                    <w:contextualSpacing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154" w:type="dxa"/>
                  <w:hideMark/>
                </w:tcPr>
                <w:p w14:paraId="175AAA67" w14:textId="462D629C" w:rsidR="000D4197" w:rsidRPr="00E26F75" w:rsidRDefault="000D4197" w:rsidP="0041247C">
                  <w:pPr>
                    <w:pStyle w:val="divdocumentleft-boxsectioneducationsinglecolumnpaddedline"/>
                    <w:spacing w:line="360" w:lineRule="atLeast"/>
                    <w:ind w:right="300"/>
                    <w:contextualSpacing/>
                    <w:rPr>
                      <w:rStyle w:val="divdocumentdegree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26F75">
                    <w:rPr>
                      <w:rStyle w:val="divdocumentdegree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1/2016 – 5/2019</w:t>
                  </w:r>
                </w:p>
                <w:p w14:paraId="0BB1EA5A" w14:textId="082E6BD3" w:rsidR="000D4197" w:rsidRPr="00E25BD1" w:rsidRDefault="00E25BD1" w:rsidP="00E25BD1">
                  <w:pPr>
                    <w:pStyle w:val="divdocumentleft-boxsectioneducationsinglecolumnpaddedline"/>
                    <w:spacing w:line="360" w:lineRule="atLeast"/>
                    <w:ind w:right="300"/>
                    <w:contextualSpacing/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 w:rsidRPr="00E25BD1">
                    <w:rPr>
                      <w:rStyle w:val="divdocumentdegree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B.S.</w:t>
                  </w:r>
                  <w:r w:rsidR="000D4197" w:rsidRPr="00E25BD1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0D4197" w:rsidRPr="00E25BD1">
                    <w:rPr>
                      <w:rStyle w:val="divdocumentprogramline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Civil Engineering</w:t>
                  </w:r>
                  <w:r w:rsidRPr="00E25BD1">
                    <w:rPr>
                      <w:rStyle w:val="divdocumentprogramline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-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0D4197" w:rsidRPr="00FB3C67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Florida International University (FIU) - </w:t>
                  </w:r>
                  <w:r w:rsidR="000D4197" w:rsidRPr="00FB3C67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Miami, Florida</w:t>
                  </w:r>
                  <w:r w:rsidR="000D4197" w:rsidRPr="00FB3C67"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757CEFE7" w14:textId="77777777" w:rsidR="00BB01BC" w:rsidRDefault="00BB01BC">
            <w:pPr>
              <w:rPr>
                <w:vanish/>
              </w:rPr>
            </w:pPr>
          </w:p>
          <w:tbl>
            <w:tblPr>
              <w:tblStyle w:val="divdocumentparentContainer"/>
              <w:tblW w:w="8453" w:type="dxa"/>
              <w:tblLayout w:type="fixed"/>
              <w:tblLook w:val="05E0" w:firstRow="1" w:lastRow="1" w:firstColumn="1" w:lastColumn="1" w:noHBand="0" w:noVBand="1"/>
            </w:tblPr>
            <w:tblGrid>
              <w:gridCol w:w="299"/>
              <w:gridCol w:w="8154"/>
            </w:tblGrid>
            <w:tr w:rsidR="003F5FB9" w14:paraId="188C9E42" w14:textId="77777777" w:rsidTr="001C5E2D">
              <w:tc>
                <w:tcPr>
                  <w:tcW w:w="299" w:type="dxa"/>
                  <w:hideMark/>
                </w:tcPr>
                <w:p w14:paraId="550C6C40" w14:textId="77777777" w:rsidR="003F5FB9" w:rsidRDefault="003F5FB9">
                  <w:pPr>
                    <w:pStyle w:val="divdocumentleft-boxemptycellParagraph"/>
                    <w:spacing w:line="360" w:lineRule="atLeast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154" w:type="dxa"/>
                  <w:hideMark/>
                </w:tcPr>
                <w:p w14:paraId="3C871B89" w14:textId="32533C88" w:rsidR="003F5FB9" w:rsidRPr="003F5FB9" w:rsidRDefault="003F5FB9" w:rsidP="003F5FB9">
                  <w:pPr>
                    <w:pStyle w:val="divdocumentleft-boxsectioneducationsinglecolumnpaddedline"/>
                    <w:spacing w:line="360" w:lineRule="atLeast"/>
                    <w:ind w:right="300"/>
                    <w:rPr>
                      <w:rStyle w:val="divdocumentdegree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3F5FB9">
                    <w:rPr>
                      <w:rStyle w:val="divdocumentdegree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6/2013 – 5/2016</w:t>
                  </w:r>
                </w:p>
                <w:p w14:paraId="5F96000B" w14:textId="79F5A1A8" w:rsidR="003F5FB9" w:rsidRPr="00E25BD1" w:rsidRDefault="00E25BD1" w:rsidP="00E25BD1">
                  <w:pPr>
                    <w:pStyle w:val="divdocumentleft-boxsectioneducationsinglecolumnpaddedline"/>
                    <w:spacing w:line="360" w:lineRule="atLeast"/>
                    <w:ind w:right="300"/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 w:rsidRPr="00E25BD1">
                    <w:rPr>
                      <w:rStyle w:val="divdocumentdegree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A.S.</w:t>
                  </w:r>
                  <w:r w:rsidR="003F5FB9" w:rsidRPr="00E25BD1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3F5FB9" w:rsidRPr="00E25BD1">
                    <w:rPr>
                      <w:rStyle w:val="divdocumentprogramline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Civil Engineering</w:t>
                  </w:r>
                  <w:r>
                    <w:rPr>
                      <w:rStyle w:val="divdocumentleft-boxdatetablesinglecolumn"/>
                      <w:rFonts w:eastAsia="Century Gothic"/>
                    </w:rPr>
                    <w:t xml:space="preserve"> - </w:t>
                  </w:r>
                  <w:r w:rsidR="003F5FB9" w:rsidRPr="001A544C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Miami Dade College - </w:t>
                  </w:r>
                  <w:r w:rsidR="003F5FB9" w:rsidRPr="001A544C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Homestead, Florida</w:t>
                  </w:r>
                  <w:r w:rsidR="003F5FB9" w:rsidRPr="001A544C"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0D2F50D2" w14:textId="77777777" w:rsidR="00BB01BC" w:rsidRDefault="00BB01BC" w:rsidP="00777D39">
            <w:pPr>
              <w:pStyle w:val="divdocumentli"/>
              <w:spacing w:line="360" w:lineRule="atLeast"/>
              <w:ind w:right="30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  <w:tc>
          <w:tcPr>
            <w:tcW w:w="3600" w:type="dxa"/>
            <w:shd w:val="clear" w:color="auto" w:fill="576D7B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6B3C3911" w14:textId="77777777" w:rsidR="00BB01BC" w:rsidRPr="00480F87" w:rsidRDefault="00777D39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"/>
                <w:szCs w:val="2"/>
                <w:shd w:val="clear" w:color="auto" w:fill="auto"/>
              </w:rPr>
            </w:pPr>
            <w:r w:rsidRPr="00480F87">
              <w:rPr>
                <w:rStyle w:val="divdocumentright-box"/>
                <w:rFonts w:ascii="Century Gothic" w:eastAsia="Century Gothic" w:hAnsi="Century Gothic" w:cs="Century Gothic"/>
                <w:spacing w:val="4"/>
                <w:sz w:val="2"/>
                <w:szCs w:val="2"/>
                <w:shd w:val="clear" w:color="auto" w:fill="auto"/>
              </w:rPr>
              <w:t> </w:t>
            </w:r>
          </w:p>
          <w:p w14:paraId="00662489" w14:textId="52E64DBE" w:rsidR="00BB01BC" w:rsidRPr="00480F87" w:rsidRDefault="00777D39">
            <w:pPr>
              <w:pStyle w:val="divdocumentname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8"/>
                <w:szCs w:val="28"/>
                <w:shd w:val="clear" w:color="auto" w:fill="auto"/>
              </w:rPr>
            </w:pPr>
            <w:r w:rsidRPr="00480F87">
              <w:rPr>
                <w:rStyle w:val="span"/>
                <w:rFonts w:ascii="Century Gothic" w:eastAsia="Century Gothic" w:hAnsi="Century Gothic" w:cs="Century Gothic"/>
                <w:spacing w:val="4"/>
                <w:sz w:val="28"/>
                <w:szCs w:val="28"/>
              </w:rPr>
              <w:t>Erick</w:t>
            </w:r>
            <w:r w:rsidRPr="00480F87">
              <w:rPr>
                <w:rStyle w:val="divdocumentright-box"/>
                <w:rFonts w:ascii="Century Gothic" w:eastAsia="Century Gothic" w:hAnsi="Century Gothic" w:cs="Century Gothic"/>
                <w:spacing w:val="4"/>
                <w:sz w:val="28"/>
                <w:szCs w:val="28"/>
                <w:shd w:val="clear" w:color="auto" w:fill="auto"/>
              </w:rPr>
              <w:t xml:space="preserve"> </w:t>
            </w:r>
            <w:r w:rsidR="00656855" w:rsidRPr="00480F87">
              <w:rPr>
                <w:rStyle w:val="divdocumentright-box"/>
                <w:rFonts w:ascii="Century Gothic" w:eastAsia="Century Gothic" w:hAnsi="Century Gothic" w:cs="Century Gothic"/>
                <w:spacing w:val="4"/>
                <w:sz w:val="28"/>
                <w:szCs w:val="28"/>
                <w:shd w:val="clear" w:color="auto" w:fill="auto"/>
              </w:rPr>
              <w:t xml:space="preserve">Antonio </w:t>
            </w:r>
            <w:r w:rsidRPr="00480F87">
              <w:rPr>
                <w:rStyle w:val="span"/>
                <w:rFonts w:ascii="Century Gothic" w:eastAsia="Century Gothic" w:hAnsi="Century Gothic" w:cs="Century Gothic"/>
                <w:spacing w:val="4"/>
                <w:sz w:val="28"/>
                <w:szCs w:val="28"/>
              </w:rPr>
              <w:t>Castillo</w:t>
            </w:r>
          </w:p>
          <w:p w14:paraId="4C9947A3" w14:textId="77777777" w:rsidR="00761CAC" w:rsidRDefault="00777D39" w:rsidP="00761CAC">
            <w:pPr>
              <w:pStyle w:val="documentresumeTitle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</w:pPr>
            <w:r w:rsidRPr="00480F87"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  <w:t>Civil Engineer</w:t>
            </w:r>
          </w:p>
          <w:p w14:paraId="699449D9" w14:textId="1A4B0F5E" w:rsidR="00BB01BC" w:rsidRPr="00761CAC" w:rsidRDefault="00BE6FBB" w:rsidP="00761CAC">
            <w:pPr>
              <w:pStyle w:val="documentresumeTitle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  <w:t xml:space="preserve">Pending </w:t>
            </w:r>
            <w:r w:rsidR="00761CAC"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  <w:t xml:space="preserve">PE </w:t>
            </w: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  <w:t>Licen</w:t>
            </w:r>
            <w:r w:rsidR="00761CAC"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  <w:t>se</w:t>
            </w:r>
          </w:p>
          <w:p w14:paraId="78E1FEDE" w14:textId="77777777" w:rsidR="00BB01BC" w:rsidRDefault="00777D39">
            <w:pPr>
              <w:pStyle w:val="divdocumentSECTIONCNTCsectiongapdiv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00"/>
            </w:tblGrid>
            <w:tr w:rsidR="00BB01BC" w14:paraId="1D9A587A" w14:textId="77777777"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465762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  <w:hideMark/>
                </w:tcPr>
                <w:p w14:paraId="10FB8E9A" w14:textId="77777777" w:rsidR="00BB01BC" w:rsidRDefault="00777D39">
                  <w:pPr>
                    <w:pStyle w:val="divdocumentright-boxdivheadingdivsectiontitleParagraph"/>
                    <w:spacing w:line="300" w:lineRule="atLeast"/>
                    <w:ind w:left="240" w:right="240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</w:pPr>
                  <w:r w:rsidRPr="00480F87"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</w:rPr>
                    <w:t>Contact</w:t>
                  </w:r>
                </w:p>
              </w:tc>
            </w:tr>
          </w:tbl>
          <w:p w14:paraId="45411271" w14:textId="77777777" w:rsidR="00BB01BC" w:rsidRDefault="00777D39">
            <w:pPr>
              <w:pStyle w:val="right-boxheadinggapdiv"/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  <w:t> </w:t>
            </w:r>
          </w:p>
          <w:p w14:paraId="6C6D55E2" w14:textId="77777777" w:rsidR="00BB01BC" w:rsidRPr="00480F87" w:rsidRDefault="00777D39">
            <w:pPr>
              <w:pStyle w:val="txtBold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</w:pPr>
            <w:r w:rsidRPr="00480F87"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0"/>
                <w:szCs w:val="20"/>
              </w:rPr>
              <w:t xml:space="preserve">Address </w:t>
            </w:r>
          </w:p>
          <w:p w14:paraId="3984C154" w14:textId="77777777" w:rsidR="00BB01BC" w:rsidRPr="00480F87" w:rsidRDefault="00777D39">
            <w:pPr>
              <w:pStyle w:val="div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</w:pPr>
            <w:r w:rsidRPr="00480F87"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0"/>
                <w:szCs w:val="20"/>
              </w:rPr>
              <w:t>Lakeland,</w:t>
            </w:r>
            <w:r w:rsidRPr="00480F87"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  <w:t xml:space="preserve"> </w:t>
            </w:r>
            <w:r w:rsidRPr="00480F87"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0"/>
                <w:szCs w:val="20"/>
              </w:rPr>
              <w:t>FL, 33811</w:t>
            </w:r>
          </w:p>
          <w:p w14:paraId="34F981AB" w14:textId="77777777" w:rsidR="00BB01BC" w:rsidRPr="00480F87" w:rsidRDefault="00777D39">
            <w:pPr>
              <w:pStyle w:val="txtBold"/>
              <w:spacing w:before="1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</w:pPr>
            <w:r w:rsidRPr="00480F87"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0"/>
                <w:szCs w:val="20"/>
              </w:rPr>
              <w:t xml:space="preserve">Phone </w:t>
            </w:r>
          </w:p>
          <w:p w14:paraId="62F041E7" w14:textId="77777777" w:rsidR="00BB01BC" w:rsidRPr="00480F87" w:rsidRDefault="00777D39">
            <w:pPr>
              <w:pStyle w:val="div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</w:pPr>
            <w:r w:rsidRPr="00480F87"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0"/>
                <w:szCs w:val="20"/>
              </w:rPr>
              <w:t>786-344-1245</w:t>
            </w:r>
          </w:p>
          <w:p w14:paraId="361D3161" w14:textId="77777777" w:rsidR="00BB01BC" w:rsidRPr="00480F87" w:rsidRDefault="00777D39">
            <w:pPr>
              <w:pStyle w:val="txtBold"/>
              <w:spacing w:before="1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</w:pPr>
            <w:r w:rsidRPr="00480F87"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0"/>
                <w:szCs w:val="20"/>
              </w:rPr>
              <w:t xml:space="preserve">E-mail </w:t>
            </w:r>
          </w:p>
          <w:p w14:paraId="18FC36C0" w14:textId="77777777" w:rsidR="00BB01BC" w:rsidRPr="00480F87" w:rsidRDefault="00777D39">
            <w:pPr>
              <w:pStyle w:val="div"/>
              <w:spacing w:after="1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</w:pPr>
            <w:r w:rsidRPr="00480F87"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0"/>
                <w:szCs w:val="20"/>
              </w:rPr>
              <w:t>erick.castillo5241@gmail.com</w:t>
            </w:r>
          </w:p>
          <w:p w14:paraId="1ECD156E" w14:textId="727E8F3B" w:rsidR="00BB01BC" w:rsidRDefault="00BB01BC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00"/>
            </w:tblGrid>
            <w:tr w:rsidR="00BB01BC" w14:paraId="0EADAE0A" w14:textId="77777777"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465762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  <w:hideMark/>
                </w:tcPr>
                <w:p w14:paraId="3CBBE0D9" w14:textId="77777777" w:rsidR="00BB01BC" w:rsidRDefault="00777D39">
                  <w:pPr>
                    <w:pStyle w:val="divdocumentright-boxdivheadingdivsectiontitleParagraph"/>
                    <w:spacing w:line="300" w:lineRule="atLeast"/>
                    <w:ind w:left="240" w:right="240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</w:pPr>
                  <w:r w:rsidRPr="00480F87"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</w:rPr>
                    <w:t>Skills</w:t>
                  </w:r>
                </w:p>
              </w:tc>
            </w:tr>
          </w:tbl>
          <w:p w14:paraId="37FA7ADE" w14:textId="77777777" w:rsidR="00BB01BC" w:rsidRDefault="00777D39">
            <w:pPr>
              <w:pStyle w:val="right-boxheadinggapdiv"/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  <w:t> </w:t>
            </w:r>
          </w:p>
          <w:p w14:paraId="73D688C0" w14:textId="7A8DB651" w:rsidR="00E25BD1" w:rsidRDefault="008F56CF" w:rsidP="004D2245">
            <w:pPr>
              <w:pStyle w:val="txtright"/>
              <w:spacing w:line="360" w:lineRule="atLeast"/>
              <w:ind w:left="300" w:right="300"/>
              <w:jc w:val="left"/>
              <w:rPr>
                <w:rStyle w:val="span"/>
                <w:rFonts w:ascii="Century Gothic" w:eastAsia="Century Gothic" w:hAnsi="Century Gothic"/>
                <w:color w:val="FFFFFF" w:themeColor="background1"/>
                <w:sz w:val="20"/>
                <w:szCs w:val="20"/>
              </w:rPr>
            </w:pPr>
            <w:r w:rsidRPr="008F56CF">
              <w:rPr>
                <w:rStyle w:val="span"/>
                <w:rFonts w:ascii="Century Gothic" w:eastAsia="Century Gothic" w:hAnsi="Century Gothic"/>
                <w:color w:val="FFFFFF" w:themeColor="background1"/>
                <w:sz w:val="20"/>
                <w:szCs w:val="20"/>
              </w:rPr>
              <w:t>Proposal Preparation</w:t>
            </w:r>
          </w:p>
          <w:p w14:paraId="13DCB8E0" w14:textId="677674B8" w:rsidR="008F56CF" w:rsidRDefault="008F56CF" w:rsidP="004D2245">
            <w:pPr>
              <w:pStyle w:val="txtright"/>
              <w:spacing w:line="360" w:lineRule="atLeast"/>
              <w:ind w:left="300" w:right="300"/>
              <w:jc w:val="left"/>
              <w:rPr>
                <w:rStyle w:val="span"/>
                <w:rFonts w:ascii="Century Gothic" w:eastAsia="Century Gothic" w:hAnsi="Century Gothic"/>
                <w:color w:val="FFFFFF" w:themeColor="background1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/>
                <w:color w:val="FFFFFF" w:themeColor="background1"/>
                <w:sz w:val="20"/>
                <w:szCs w:val="20"/>
              </w:rPr>
              <w:t>Technical Report Writing</w:t>
            </w:r>
          </w:p>
          <w:p w14:paraId="3B771E21" w14:textId="09AC2145" w:rsidR="00AD24BB" w:rsidRDefault="00AD24BB" w:rsidP="004D2245">
            <w:pPr>
              <w:pStyle w:val="txtright"/>
              <w:spacing w:line="360" w:lineRule="atLeast"/>
              <w:ind w:left="300" w:right="300"/>
              <w:jc w:val="left"/>
              <w:rPr>
                <w:rStyle w:val="span"/>
                <w:rFonts w:ascii="Century Gothic" w:eastAsia="Century Gothic" w:hAnsi="Century Gothic"/>
                <w:color w:val="FFFFFF" w:themeColor="background1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/>
                <w:color w:val="FFFFFF" w:themeColor="background1"/>
                <w:sz w:val="20"/>
                <w:szCs w:val="20"/>
              </w:rPr>
              <w:t>Data Analysis</w:t>
            </w:r>
          </w:p>
          <w:p w14:paraId="75F71625" w14:textId="0AE9E239" w:rsidR="00A75AEC" w:rsidRDefault="00A75AEC" w:rsidP="004D2245">
            <w:pPr>
              <w:pStyle w:val="txtright"/>
              <w:spacing w:line="360" w:lineRule="atLeast"/>
              <w:ind w:left="300" w:right="300"/>
              <w:jc w:val="left"/>
              <w:rPr>
                <w:rStyle w:val="span"/>
                <w:rFonts w:ascii="Century Gothic" w:eastAsia="Century Gothic" w:hAnsi="Century Gothic"/>
                <w:color w:val="FFFFFF" w:themeColor="background1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/>
                <w:color w:val="FFFFFF" w:themeColor="background1"/>
                <w:sz w:val="20"/>
                <w:szCs w:val="20"/>
              </w:rPr>
              <w:t>Drawing Preparation</w:t>
            </w:r>
          </w:p>
          <w:p w14:paraId="76F8E5FD" w14:textId="77777777" w:rsidR="00346AED" w:rsidRDefault="00A75AEC" w:rsidP="00346AED">
            <w:pPr>
              <w:pStyle w:val="txtright"/>
              <w:spacing w:line="360" w:lineRule="atLeast"/>
              <w:ind w:left="300" w:right="300"/>
              <w:jc w:val="left"/>
              <w:rPr>
                <w:rStyle w:val="span"/>
                <w:rFonts w:ascii="Century Gothic" w:eastAsia="Century Gothic" w:hAnsi="Century Gothic"/>
                <w:color w:val="FFFFFF" w:themeColor="background1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/>
                <w:color w:val="FFFFFF" w:themeColor="background1"/>
                <w:sz w:val="20"/>
                <w:szCs w:val="20"/>
              </w:rPr>
              <w:t>AutoCAD (2D)</w:t>
            </w:r>
          </w:p>
          <w:p w14:paraId="0E227335" w14:textId="7C394ED4" w:rsidR="001657AD" w:rsidRDefault="001657AD" w:rsidP="00346AED">
            <w:pPr>
              <w:pStyle w:val="txtright"/>
              <w:spacing w:line="360" w:lineRule="atLeast"/>
              <w:ind w:left="300" w:right="300"/>
              <w:jc w:val="left"/>
              <w:rPr>
                <w:rStyle w:val="span"/>
                <w:rFonts w:ascii="Century Gothic" w:eastAsia="Century Gothic" w:hAnsi="Century Gothic"/>
                <w:color w:val="FFFFFF" w:themeColor="background1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/>
                <w:color w:val="FFFFFF" w:themeColor="background1"/>
                <w:sz w:val="20"/>
                <w:szCs w:val="20"/>
              </w:rPr>
              <w:t>Permitting</w:t>
            </w:r>
          </w:p>
          <w:p w14:paraId="23748871" w14:textId="5E9AE2BA" w:rsidR="00BB01BC" w:rsidRPr="00480F87" w:rsidRDefault="00777D39" w:rsidP="00346AED">
            <w:pPr>
              <w:pStyle w:val="txtright"/>
              <w:spacing w:line="360" w:lineRule="atLeast"/>
              <w:ind w:left="300" w:right="300"/>
              <w:jc w:val="left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</w:pPr>
            <w:r w:rsidRPr="00480F87"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00"/>
            </w:tblGrid>
            <w:tr w:rsidR="00BB01BC" w:rsidRPr="00480F87" w14:paraId="32E302B0" w14:textId="77777777"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465762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  <w:hideMark/>
                </w:tcPr>
                <w:p w14:paraId="48A3117F" w14:textId="77777777" w:rsidR="00BB01BC" w:rsidRPr="00480F87" w:rsidRDefault="00777D39">
                  <w:pPr>
                    <w:pStyle w:val="divdocumentright-boxdivheadingdivsectiontitleParagraph"/>
                    <w:spacing w:line="300" w:lineRule="atLeast"/>
                    <w:ind w:left="240" w:right="240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80F87"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Software</w:t>
                  </w:r>
                </w:p>
              </w:tc>
            </w:tr>
          </w:tbl>
          <w:p w14:paraId="49EAF3B4" w14:textId="77777777" w:rsidR="00BB01BC" w:rsidRPr="00480F87" w:rsidRDefault="00777D39">
            <w:pPr>
              <w:pStyle w:val="right-boxheadinggapdiv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</w:pPr>
            <w:r w:rsidRPr="00480F87"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  <w:t> </w:t>
            </w:r>
          </w:p>
          <w:p w14:paraId="55940B18" w14:textId="77777777" w:rsidR="00BB01BC" w:rsidRPr="00480F87" w:rsidRDefault="00777D39">
            <w:pPr>
              <w:pStyle w:val="p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</w:pPr>
            <w:r w:rsidRPr="00480F87"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  <w:t>AutoCAD</w:t>
            </w:r>
          </w:p>
          <w:p w14:paraId="7EF98DCA" w14:textId="77777777" w:rsidR="00BB01BC" w:rsidRPr="00480F87" w:rsidRDefault="00777D39">
            <w:pPr>
              <w:pStyle w:val="p"/>
              <w:spacing w:before="2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</w:pPr>
            <w:r w:rsidRPr="00480F87"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  <w:t>Microsoft Word</w:t>
            </w:r>
          </w:p>
          <w:p w14:paraId="62E3C8AD" w14:textId="77777777" w:rsidR="00BB01BC" w:rsidRPr="00480F87" w:rsidRDefault="00777D39">
            <w:pPr>
              <w:pStyle w:val="p"/>
              <w:spacing w:before="2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</w:pPr>
            <w:r w:rsidRPr="00480F87"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  <w:t>Microsoft Excel</w:t>
            </w:r>
          </w:p>
          <w:p w14:paraId="11FCAAD3" w14:textId="77777777" w:rsidR="00BB01BC" w:rsidRPr="00480F87" w:rsidRDefault="00777D39">
            <w:pPr>
              <w:pStyle w:val="p"/>
              <w:spacing w:before="2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</w:pPr>
            <w:r w:rsidRPr="00480F87">
              <w:rPr>
                <w:rStyle w:val="divdocumentright-box"/>
                <w:rFonts w:ascii="Century Gothic" w:eastAsia="Century Gothic" w:hAnsi="Century Gothic" w:cs="Century Gothic"/>
                <w:spacing w:val="4"/>
                <w:sz w:val="20"/>
                <w:szCs w:val="20"/>
                <w:shd w:val="clear" w:color="auto" w:fill="auto"/>
              </w:rPr>
              <w:t>Microsoft Teams</w:t>
            </w:r>
          </w:p>
          <w:p w14:paraId="3868677D" w14:textId="77777777" w:rsidR="00BB01BC" w:rsidRDefault="00BB01BC" w:rsidP="00495A95">
            <w:pPr>
              <w:pStyle w:val="txtright"/>
              <w:spacing w:line="360" w:lineRule="atLeast"/>
              <w:ind w:right="300"/>
              <w:jc w:val="left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</w:p>
        </w:tc>
      </w:tr>
    </w:tbl>
    <w:p w14:paraId="5C21AF63" w14:textId="77777777" w:rsidR="00BB01BC" w:rsidRDefault="00777D39">
      <w:pPr>
        <w:spacing w:line="20" w:lineRule="auto"/>
        <w:rPr>
          <w:rFonts w:ascii="Century Gothic" w:eastAsia="Century Gothic" w:hAnsi="Century Gothic" w:cs="Century Gothic"/>
          <w:color w:val="343434"/>
          <w:sz w:val="22"/>
          <w:szCs w:val="22"/>
        </w:rPr>
      </w:pPr>
      <w:r>
        <w:rPr>
          <w:color w:val="FFFFFF"/>
          <w:sz w:val="2"/>
        </w:rPr>
        <w:t>.</w:t>
      </w:r>
    </w:p>
    <w:sectPr w:rsidR="00BB01BC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83767A7B-DA57-46A7-842B-75391C2CEE0D}"/>
    <w:embedBold r:id="rId2" w:fontKey="{59F64F56-AA6A-45B6-8B20-4E473EC1BB9B}"/>
    <w:embedItalic r:id="rId3" w:fontKey="{2435F459-3185-4A4F-9627-BBBB13B6DF8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A0828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B6A8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6C82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3C9C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6C24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401E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02BB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A0C1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D04B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7E4A3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0CDA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0E16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864D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A617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C486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BCA9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529C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C813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27076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78B7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C8FD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589E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329A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C8B0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70F1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4E6C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DA45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BAA39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4CA1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22C3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9ECB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CAD0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004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DEE8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5281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444F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DF0A3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54A0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9A94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72BA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BC76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B6C0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FE18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2030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9C80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8C216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24E2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D27F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7A7E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06FE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F2A1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3CF7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D219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B621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5349AEE">
      <w:start w:val="1"/>
      <w:numFmt w:val="bullet"/>
      <w:lvlText w:val=""/>
      <w:lvlJc w:val="left"/>
      <w:pPr>
        <w:ind w:left="-1996" w:hanging="360"/>
      </w:pPr>
      <w:rPr>
        <w:rFonts w:ascii="Symbol" w:hAnsi="Symbol"/>
      </w:rPr>
    </w:lvl>
    <w:lvl w:ilvl="1" w:tplc="1AC420B4">
      <w:start w:val="1"/>
      <w:numFmt w:val="bullet"/>
      <w:lvlText w:val="o"/>
      <w:lvlJc w:val="left"/>
      <w:pPr>
        <w:tabs>
          <w:tab w:val="num" w:pos="-1276"/>
        </w:tabs>
        <w:ind w:left="-1276" w:hanging="360"/>
      </w:pPr>
      <w:rPr>
        <w:rFonts w:ascii="Courier New" w:hAnsi="Courier New"/>
      </w:rPr>
    </w:lvl>
    <w:lvl w:ilvl="2" w:tplc="0A6400B4">
      <w:start w:val="1"/>
      <w:numFmt w:val="bullet"/>
      <w:lvlText w:val=""/>
      <w:lvlJc w:val="left"/>
      <w:pPr>
        <w:tabs>
          <w:tab w:val="num" w:pos="-556"/>
        </w:tabs>
        <w:ind w:left="-556" w:hanging="360"/>
      </w:pPr>
      <w:rPr>
        <w:rFonts w:ascii="Wingdings" w:hAnsi="Wingdings"/>
      </w:rPr>
    </w:lvl>
    <w:lvl w:ilvl="3" w:tplc="53068456">
      <w:start w:val="1"/>
      <w:numFmt w:val="bullet"/>
      <w:lvlText w:val=""/>
      <w:lvlJc w:val="left"/>
      <w:pPr>
        <w:tabs>
          <w:tab w:val="num" w:pos="164"/>
        </w:tabs>
        <w:ind w:left="164" w:hanging="360"/>
      </w:pPr>
      <w:rPr>
        <w:rFonts w:ascii="Symbol" w:hAnsi="Symbol"/>
      </w:rPr>
    </w:lvl>
    <w:lvl w:ilvl="4" w:tplc="69381E84">
      <w:start w:val="1"/>
      <w:numFmt w:val="bullet"/>
      <w:lvlText w:val="o"/>
      <w:lvlJc w:val="left"/>
      <w:pPr>
        <w:tabs>
          <w:tab w:val="num" w:pos="884"/>
        </w:tabs>
        <w:ind w:left="884" w:hanging="360"/>
      </w:pPr>
      <w:rPr>
        <w:rFonts w:ascii="Courier New" w:hAnsi="Courier New"/>
      </w:rPr>
    </w:lvl>
    <w:lvl w:ilvl="5" w:tplc="024EA3EA">
      <w:start w:val="1"/>
      <w:numFmt w:val="bullet"/>
      <w:lvlText w:val=""/>
      <w:lvlJc w:val="left"/>
      <w:pPr>
        <w:tabs>
          <w:tab w:val="num" w:pos="1604"/>
        </w:tabs>
        <w:ind w:left="1604" w:hanging="360"/>
      </w:pPr>
      <w:rPr>
        <w:rFonts w:ascii="Wingdings" w:hAnsi="Wingdings"/>
      </w:rPr>
    </w:lvl>
    <w:lvl w:ilvl="6" w:tplc="BFC0D728">
      <w:start w:val="1"/>
      <w:numFmt w:val="bullet"/>
      <w:lvlText w:val=""/>
      <w:lvlJc w:val="left"/>
      <w:pPr>
        <w:tabs>
          <w:tab w:val="num" w:pos="2324"/>
        </w:tabs>
        <w:ind w:left="2324" w:hanging="360"/>
      </w:pPr>
      <w:rPr>
        <w:rFonts w:ascii="Symbol" w:hAnsi="Symbol"/>
      </w:rPr>
    </w:lvl>
    <w:lvl w:ilvl="7" w:tplc="B092506C">
      <w:start w:val="1"/>
      <w:numFmt w:val="bullet"/>
      <w:lvlText w:val="o"/>
      <w:lvlJc w:val="left"/>
      <w:pPr>
        <w:tabs>
          <w:tab w:val="num" w:pos="3044"/>
        </w:tabs>
        <w:ind w:left="3044" w:hanging="360"/>
      </w:pPr>
      <w:rPr>
        <w:rFonts w:ascii="Courier New" w:hAnsi="Courier New"/>
      </w:rPr>
    </w:lvl>
    <w:lvl w:ilvl="8" w:tplc="C7024F70">
      <w:start w:val="1"/>
      <w:numFmt w:val="bullet"/>
      <w:lvlText w:val=""/>
      <w:lvlJc w:val="left"/>
      <w:pPr>
        <w:tabs>
          <w:tab w:val="num" w:pos="3764"/>
        </w:tabs>
        <w:ind w:left="3764" w:hanging="360"/>
      </w:pPr>
      <w:rPr>
        <w:rFonts w:ascii="Wingdings" w:hAnsi="Wingdings"/>
      </w:rPr>
    </w:lvl>
  </w:abstractNum>
  <w:abstractNum w:abstractNumId="7" w15:restartNumberingAfterBreak="0">
    <w:nsid w:val="79214556"/>
    <w:multiLevelType w:val="hybridMultilevel"/>
    <w:tmpl w:val="B528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993762">
    <w:abstractNumId w:val="0"/>
  </w:num>
  <w:num w:numId="2" w16cid:durableId="538592885">
    <w:abstractNumId w:val="1"/>
  </w:num>
  <w:num w:numId="3" w16cid:durableId="1121804047">
    <w:abstractNumId w:val="2"/>
  </w:num>
  <w:num w:numId="4" w16cid:durableId="677197663">
    <w:abstractNumId w:val="3"/>
  </w:num>
  <w:num w:numId="5" w16cid:durableId="978462046">
    <w:abstractNumId w:val="4"/>
  </w:num>
  <w:num w:numId="6" w16cid:durableId="935095179">
    <w:abstractNumId w:val="5"/>
  </w:num>
  <w:num w:numId="7" w16cid:durableId="569340854">
    <w:abstractNumId w:val="6"/>
  </w:num>
  <w:num w:numId="8" w16cid:durableId="15504150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1BC"/>
    <w:rsid w:val="000441F8"/>
    <w:rsid w:val="00077830"/>
    <w:rsid w:val="000B2E4F"/>
    <w:rsid w:val="000D4197"/>
    <w:rsid w:val="00101973"/>
    <w:rsid w:val="001029C9"/>
    <w:rsid w:val="00134DC6"/>
    <w:rsid w:val="001657AD"/>
    <w:rsid w:val="00177D89"/>
    <w:rsid w:val="00181B81"/>
    <w:rsid w:val="001A544C"/>
    <w:rsid w:val="001B7C48"/>
    <w:rsid w:val="001C5E2D"/>
    <w:rsid w:val="001F06F2"/>
    <w:rsid w:val="001F2462"/>
    <w:rsid w:val="0022047C"/>
    <w:rsid w:val="0023151C"/>
    <w:rsid w:val="00271E44"/>
    <w:rsid w:val="002B2226"/>
    <w:rsid w:val="002C1CED"/>
    <w:rsid w:val="002D4270"/>
    <w:rsid w:val="002E37FF"/>
    <w:rsid w:val="00322FEB"/>
    <w:rsid w:val="003402BC"/>
    <w:rsid w:val="00346AED"/>
    <w:rsid w:val="0035281A"/>
    <w:rsid w:val="00382DF8"/>
    <w:rsid w:val="003F5FB9"/>
    <w:rsid w:val="0041247C"/>
    <w:rsid w:val="00412FEF"/>
    <w:rsid w:val="00436081"/>
    <w:rsid w:val="0044693A"/>
    <w:rsid w:val="004573EB"/>
    <w:rsid w:val="0047061D"/>
    <w:rsid w:val="00480F87"/>
    <w:rsid w:val="00495A95"/>
    <w:rsid w:val="00496CCC"/>
    <w:rsid w:val="004D2245"/>
    <w:rsid w:val="0050405F"/>
    <w:rsid w:val="00540CDC"/>
    <w:rsid w:val="005A093F"/>
    <w:rsid w:val="005C7ACE"/>
    <w:rsid w:val="005E2631"/>
    <w:rsid w:val="00656855"/>
    <w:rsid w:val="006B3C46"/>
    <w:rsid w:val="007401C4"/>
    <w:rsid w:val="00761CAC"/>
    <w:rsid w:val="00777D39"/>
    <w:rsid w:val="0078432C"/>
    <w:rsid w:val="00785CCA"/>
    <w:rsid w:val="007B5059"/>
    <w:rsid w:val="007B7EAA"/>
    <w:rsid w:val="007E153B"/>
    <w:rsid w:val="007E7EA7"/>
    <w:rsid w:val="00804DB3"/>
    <w:rsid w:val="008073C7"/>
    <w:rsid w:val="008370EE"/>
    <w:rsid w:val="00851516"/>
    <w:rsid w:val="008644D0"/>
    <w:rsid w:val="00895CF3"/>
    <w:rsid w:val="008C1BA8"/>
    <w:rsid w:val="008D4261"/>
    <w:rsid w:val="008F3A3A"/>
    <w:rsid w:val="008F56CF"/>
    <w:rsid w:val="009010FC"/>
    <w:rsid w:val="00910887"/>
    <w:rsid w:val="00934720"/>
    <w:rsid w:val="009633C9"/>
    <w:rsid w:val="00982B44"/>
    <w:rsid w:val="00983FDD"/>
    <w:rsid w:val="009F5BDC"/>
    <w:rsid w:val="00A479A7"/>
    <w:rsid w:val="00A54CD0"/>
    <w:rsid w:val="00A75AEC"/>
    <w:rsid w:val="00A84FB6"/>
    <w:rsid w:val="00A93A66"/>
    <w:rsid w:val="00AB28AE"/>
    <w:rsid w:val="00AB4B25"/>
    <w:rsid w:val="00AD24BB"/>
    <w:rsid w:val="00B04E2B"/>
    <w:rsid w:val="00B0532F"/>
    <w:rsid w:val="00B31167"/>
    <w:rsid w:val="00B75926"/>
    <w:rsid w:val="00B7611B"/>
    <w:rsid w:val="00B93E10"/>
    <w:rsid w:val="00BA2EC2"/>
    <w:rsid w:val="00BB01BC"/>
    <w:rsid w:val="00BE6FBB"/>
    <w:rsid w:val="00C40DB9"/>
    <w:rsid w:val="00C846DD"/>
    <w:rsid w:val="00C869B0"/>
    <w:rsid w:val="00CA7202"/>
    <w:rsid w:val="00CD2CED"/>
    <w:rsid w:val="00D0034F"/>
    <w:rsid w:val="00D3018F"/>
    <w:rsid w:val="00D43A5C"/>
    <w:rsid w:val="00D57ABE"/>
    <w:rsid w:val="00D8669B"/>
    <w:rsid w:val="00D95E01"/>
    <w:rsid w:val="00DC0559"/>
    <w:rsid w:val="00DC5465"/>
    <w:rsid w:val="00DC7911"/>
    <w:rsid w:val="00E25BD1"/>
    <w:rsid w:val="00E26F75"/>
    <w:rsid w:val="00E51C04"/>
    <w:rsid w:val="00EC754D"/>
    <w:rsid w:val="00EE5949"/>
    <w:rsid w:val="00F04E02"/>
    <w:rsid w:val="00F475E0"/>
    <w:rsid w:val="00F93C94"/>
    <w:rsid w:val="00FB3C67"/>
    <w:rsid w:val="00FE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B61D"/>
  <w15:docId w15:val="{83A19082-55A7-41FC-946B-7F20DFEB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character" w:customStyle="1" w:styleId="divdocumentleft-box">
    <w:name w:val="div_document_left-box"/>
    <w:basedOn w:val="DefaultParagraphFont"/>
    <w:rPr>
      <w:spacing w:val="4"/>
    </w:rPr>
  </w:style>
  <w:style w:type="paragraph" w:customStyle="1" w:styleId="div">
    <w:name w:val="div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left-boxsummaryparagraph">
    <w:name w:val="div_document_left-box_summary_paragraph"/>
    <w:basedOn w:val="Normal"/>
  </w:style>
  <w:style w:type="paragraph" w:customStyle="1" w:styleId="divdocumentleft-boxsummaryparagraphsinglecolumn">
    <w:name w:val="div_document_left-box_summary_paragraph_singlecolumn"/>
    <w:basedOn w:val="Normal"/>
  </w:style>
  <w:style w:type="paragraph" w:customStyle="1" w:styleId="p">
    <w:name w:val="p"/>
    <w:basedOn w:val="Normal"/>
  </w:style>
  <w:style w:type="character" w:customStyle="1" w:styleId="u">
    <w:name w:val="u"/>
    <w:basedOn w:val="DefaultParagraphFont"/>
    <w:rPr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ivdocumentleft-boxexperience">
    <w:name w:val="div_document_left-box_experience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heading">
    <w:name w:val="div_document_left-box_heading"/>
    <w:basedOn w:val="Normal"/>
    <w:pPr>
      <w:pBdr>
        <w:top w:val="single" w:sz="8" w:space="5" w:color="D5D6D6"/>
        <w:bottom w:val="single" w:sz="8" w:space="5" w:color="D5D6D6"/>
      </w:pBdr>
    </w:pPr>
  </w:style>
  <w:style w:type="paragraph" w:customStyle="1" w:styleId="divdocumentleft-boxsectiontitle">
    <w:name w:val="div_document_left-box_sectiontitle"/>
    <w:basedOn w:val="Normal"/>
    <w:pPr>
      <w:pBdr>
        <w:left w:val="none" w:sz="0" w:space="15" w:color="auto"/>
        <w:right w:val="none" w:sz="0" w:space="15" w:color="auto"/>
      </w:pBdr>
    </w:pPr>
    <w:rPr>
      <w:color w:val="002E58"/>
    </w:rPr>
  </w:style>
  <w:style w:type="paragraph" w:customStyle="1" w:styleId="headinggapdiv">
    <w:name w:val="headinggapdiv"/>
    <w:basedOn w:val="Normal"/>
    <w:rPr>
      <w:vanish/>
    </w:rPr>
  </w:style>
  <w:style w:type="character" w:customStyle="1" w:styleId="divdocumentleft-boxemptycell">
    <w:name w:val="div_document_left-box_emptycell"/>
    <w:basedOn w:val="DefaultParagraphFont"/>
  </w:style>
  <w:style w:type="paragraph" w:customStyle="1" w:styleId="divdocumentleft-boxemptycellParagraph">
    <w:name w:val="div_document_left-box_emptycell Paragraph"/>
    <w:basedOn w:val="Normal"/>
  </w:style>
  <w:style w:type="character" w:customStyle="1" w:styleId="divdocumentleft-boxpaddedlinedate-content">
    <w:name w:val="div_document_lef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datetablesinglecolumn">
    <w:name w:val="div_document_left-box_datetable_singlecolumn"/>
    <w:basedOn w:val="DefaultParagraphFont"/>
  </w:style>
  <w:style w:type="paragraph" w:customStyle="1" w:styleId="divdocumentleft-boxsectionexperiencesinglecolumnpaddedline">
    <w:name w:val="div_document_lef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left-boxsectionexperiencesinglecolumnjobline">
    <w:name w:val="div_document_left-box_section_experience_singlecolumn_jobline"/>
    <w:basedOn w:val="Normal"/>
    <w:pPr>
      <w:pBdr>
        <w:right w:val="none" w:sz="0" w:space="15" w:color="auto"/>
      </w:pBdr>
    </w:p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left-boxeducation">
    <w:name w:val="div_document_left-box_education"/>
    <w:basedOn w:val="Normal"/>
  </w:style>
  <w:style w:type="paragraph" w:customStyle="1" w:styleId="divdocumentleft-boxsectioneducationsinglecolumnpaddedline">
    <w:name w:val="div_document_lef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left-boxcertification">
    <w:name w:val="div_document_left-box_certification"/>
    <w:basedOn w:val="Normal"/>
  </w:style>
  <w:style w:type="table" w:customStyle="1" w:styleId="divdocumentsectioncertificationparagraph">
    <w:name w:val="div_document_section_certification_paragraph"/>
    <w:basedOn w:val="TableNormal"/>
    <w:tblPr/>
    <w:trPr>
      <w:hidden/>
    </w:t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left-boxparagraphsinglecolumn">
    <w:name w:val="div_document_left-box_paragraph_singlecolumn"/>
    <w:basedOn w:val="Normal"/>
  </w:style>
  <w:style w:type="paragraph" w:customStyle="1" w:styleId="divdocumentleft-boxParagraph">
    <w:name w:val="div_document_left-box Paragraph"/>
    <w:basedOn w:val="Normal"/>
    <w:rPr>
      <w:spacing w:val="4"/>
    </w:rPr>
  </w:style>
  <w:style w:type="character" w:customStyle="1" w:styleId="divdocumentright-box">
    <w:name w:val="div_document_right-box"/>
    <w:basedOn w:val="DefaultParagraphFont"/>
    <w:rPr>
      <w:color w:val="FFFFFF"/>
      <w:shd w:val="clear" w:color="auto" w:fill="576D7B"/>
    </w:rPr>
  </w:style>
  <w:style w:type="paragraph" w:customStyle="1" w:styleId="divdocumentright-boxsection">
    <w:name w:val="div_document_right-box_section"/>
    <w:basedOn w:val="Normal"/>
  </w:style>
  <w:style w:type="paragraph" w:customStyle="1" w:styleId="divdocumentname">
    <w:name w:val="div_document_name"/>
    <w:basedOn w:val="Normal"/>
    <w:pPr>
      <w:spacing w:line="630" w:lineRule="atLeast"/>
    </w:pPr>
    <w:rPr>
      <w:b/>
      <w:bCs/>
      <w:color w:val="FFFFFF"/>
      <w:sz w:val="56"/>
      <w:szCs w:val="56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right-boxdivheadingdivsectiontitle">
    <w:name w:val="div_document_right-box_div_heading_div_sectiontitle"/>
    <w:basedOn w:val="DefaultParagraphFont"/>
  </w:style>
  <w:style w:type="paragraph" w:customStyle="1" w:styleId="divdocumentright-boxdivheadingdivsectiontitleParagraph">
    <w:name w:val="div_document_right-box_div_heading_div_sectiontitle Paragraph"/>
    <w:basedOn w:val="Normal"/>
  </w:style>
  <w:style w:type="table" w:customStyle="1" w:styleId="divdocumentright-boxdivheading">
    <w:name w:val="div_document_right-box_div_heading"/>
    <w:basedOn w:val="TableNormal"/>
    <w:tblPr/>
    <w:trPr>
      <w:hidden/>
    </w:trPr>
  </w:style>
  <w:style w:type="paragraph" w:customStyle="1" w:styleId="right-boxheadinggapdiv">
    <w:name w:val="righ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txtBold">
    <w:name w:val="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right-boxParagraph">
    <w:name w:val="div_document_righ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576D7B"/>
    </w:pPr>
    <w:rPr>
      <w:color w:val="FFFFFF"/>
      <w:shd w:val="clear" w:color="auto" w:fill="576D7B"/>
    </w:rPr>
  </w:style>
  <w:style w:type="table" w:customStyle="1" w:styleId="divdocumentparentContainer">
    <w:name w:val="div_document_parentContainer"/>
    <w:basedOn w:val="TableNormal"/>
    <w:tblPr/>
    <w:trPr>
      <w:hidden/>
    </w:trPr>
  </w:style>
  <w:style w:type="table" w:styleId="TableGrid">
    <w:name w:val="Table Grid"/>
    <w:basedOn w:val="TableNormal"/>
    <w:uiPriority w:val="59"/>
    <w:rsid w:val="00504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yperlink">
    <w:name w:val="Hyperlink"/>
    <w:basedOn w:val="DefaultParagraphFont"/>
    <w:uiPriority w:val="99"/>
    <w:unhideWhenUsed/>
    <w:rsid w:val="004706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Erick Castillo</vt:lpstr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Erick Castillo</dc:title>
  <cp:lastModifiedBy>Erick Castillo</cp:lastModifiedBy>
  <cp:revision>111</cp:revision>
  <dcterms:created xsi:type="dcterms:W3CDTF">2021-11-08T06:10:00Z</dcterms:created>
  <dcterms:modified xsi:type="dcterms:W3CDTF">2022-11-21T17:45:00Z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8fa583d7-cb52-4569-8140-f2afd5943bc3</vt:lpwstr>
  </property>
  <property fmtid="{D5CDD505-2E9C-101B-9397-08002B2CF9AE}" pid="3" name="x1ye=0">
    <vt:lpwstr>4FcAAB+LCAAAAAAABAAUmkWWg1AURBeUAW5D3CU4zHB3Z/WdXkDgS72qWyewrMDTLAhDLA0xAkHADAzyFCbgPMahHAyXVuyB8/fIVLra6RBSWB6T8GGiILfHv0BlwamQwG4DPHDIYTegu9vmAY/1okR9rGeTVIMjANB6kBKfupK9JM5zI1wSkYudCibFK07KfZaldTO/FQkX5KBJLl6iZBbcaSZ4jgepDgQKHlRP68CK6USkpUeEKhB7P3xXwHb</vt:lpwstr>
  </property>
  <property fmtid="{D5CDD505-2E9C-101B-9397-08002B2CF9AE}" pid="4" name="x1ye=1">
    <vt:lpwstr>Kl8z062iXuSJ+duD2KXIyXCvfIAJ7qhDZUZOUN3tbnFnW27h8XMFQuJ0935GUlbgYpFitND9SucgPzXUWaz5TRHDN7Oji5PlyUNfw2azsTa0VQCgG6vle0uDKqtTt0GM3gojEGNtWAr/b2BJB1UEfhy+LEpXbYUnZ5v5Md7nXBYuH57dQ0wiaqEgBegx/NF22r0w2TWRTWMp6GZt5uMLLZgPevpOKltPcQLAPg65PR8o1Po6JSW2Mt1Yy0lrP+o</vt:lpwstr>
  </property>
  <property fmtid="{D5CDD505-2E9C-101B-9397-08002B2CF9AE}" pid="5" name="x1ye=10">
    <vt:lpwstr>NVdQlxNdGcyL8As3KfNPQ7qzHIT8rGdkdi7X1L4iTErwVQ35wCkshy/Ac6a7LLuK2uhTjCbZmcgKoumW/5yzhqWLRFM6pMjlvaoD8GnU3EAKsQRQqSawhmumPVVmyzwuTIcSa1+bHRDRQYiSLgUtAA4/IMMjiKL97EEFbYlcq1JyjDO2sKxKpJqhqvEC28jlnNDrcpECuq5VolEcJsjGb7uGc0lzv2gOlny6PZbi0q3QxTI4fRdIuUCHB8uuwlc</vt:lpwstr>
  </property>
  <property fmtid="{D5CDD505-2E9C-101B-9397-08002B2CF9AE}" pid="6" name="x1ye=11">
    <vt:lpwstr>TTJR1a5p8jTeWfvDy1nuECRg46u+SV4Y8fR641n0rxutSVnq7iG5yeWm5WC9zpimRCbL6VYAlnNKCzFq6IMeDRpMOQVTveTNjDtkTkj83xoalwaq25GYhxBZoDzmxyEPWh+Xj/lUuS6pLVw5uH0yDuVLe6/lAAI3Zb46C4hPwb82twuZ/lW1ESOtVNyOX708rnSAIOVrZHC5fcLVtpX/GoVSuuYIu+7zQrWzg+Hn6g2i8W/TGSsTv2tuykD8Le1</vt:lpwstr>
  </property>
  <property fmtid="{D5CDD505-2E9C-101B-9397-08002B2CF9AE}" pid="7" name="x1ye=12">
    <vt:lpwstr>j+RdHeJzTRXqny80Z0I+OowFtPeSfOfQdtVb6o90+EaamQ2kiKrwj2WiXyxdRbhN1XeczzzRczVSt9VneP6UHmu5eY78IT/Fw7yOq/trd/gTpatHEv7Pa/bvUrhptLrMkHhsm3vSj6E0LgHpwx8fAPPeCPKXFIdvWVtt9f1BITbBq8laCi6nNY++LYdlnvKgr5LTWofJkTEOZnqJAgqW4FxpyLCahWxVchQNIZPCc3Vcp5yLXzuVrgNEdbRG4S1</vt:lpwstr>
  </property>
  <property fmtid="{D5CDD505-2E9C-101B-9397-08002B2CF9AE}" pid="8" name="x1ye=13">
    <vt:lpwstr>54oC4yUu3z3ZLDV6YVAA/mtJkYF6lbT8n5B18L7JRmNFrAYvCrt80wcePIU6pxgOaaTK5LXKB3sMSrF7+2T9TUyCBgMGZJI9ExqagB/OOZdX4ow6QTYmBZRnRyxp3l1I1/MvPHgEKeQDXc+fcov7qXhvHfB8jrsO9S7/mBrOf5pCeUklp2dTVm5dtCfAq5owup767V8xMPK6K+HGKMkfBJQBjY3KK+nnmABaRaOmbeJb3lxQqqk7TNZbEuQ/gTj</vt:lpwstr>
  </property>
  <property fmtid="{D5CDD505-2E9C-101B-9397-08002B2CF9AE}" pid="9" name="x1ye=14">
    <vt:lpwstr>qXgw4zDwbc+fswqpoGktCNjMzMLEf0LAfToKNT/hHcq9bKEufZfqoMeQmAuGUFMspDI87XhwMUIFhfZ7M4rkWAkxWXTxvMeO9OG08+kUDxwrrGc18PF2EAzVRcN3fmWTPGyOHqWP/IIgSC98+KYJW0/dkwrdieZ/9sDnYgCRdFxPj6UL9GGIFzqqiq9/QYAmmWV1y1XgXyDzerhEByk+NwnQ0bPBkP1VbERjuUxAd5++MeWqrU50fmo4Z7T+Url</vt:lpwstr>
  </property>
  <property fmtid="{D5CDD505-2E9C-101B-9397-08002B2CF9AE}" pid="10" name="x1ye=15">
    <vt:lpwstr>DFY+gl9T9map5x9oB7s8JYD1hs93XB54GN9iOrnGaDoI5/fDJRndPKuVe11V3Bgt5byT4YCojP6KSJFpf31bhkO0pw0K3tTNKuxWLdbjrn5kjWdXHwQkJ+AnuDChZMrjwxOCIaJTKifzr4BsQ7l9wZ+RbkXXtIJXeBThTNnzSt2Abm8McroJAH6miLX5k9vZKd7Sw9AVCzifSzC5oaE5dMaxGkwhaxL51UyG6Hwcptrq1g49Wg6iC8xyqhX2Iwm</vt:lpwstr>
  </property>
  <property fmtid="{D5CDD505-2E9C-101B-9397-08002B2CF9AE}" pid="11" name="x1ye=16">
    <vt:lpwstr>X92jOayLg0fWESTgfIkPWm8WU/brncBnF/DfTJpDxWhlqi5BhH1WV37zyuRAfPeP6wfCPPOpFrx6BAqdThRkamUKQ4gnRdkztacbIpqbABOOqAU7Tz6G2mdkioXvvEptm+ljLpusivTwPjjIQDQl0Ibw0T/MwAIfN/cikXgb6Zlvtq2Pgchy2+k3KziLflIA58aGU7I95ShL56wrNkWuC8IQk2wImWPEKWhzEvkOkqCAToKsQujlPsNw7pPDP+z</vt:lpwstr>
  </property>
  <property fmtid="{D5CDD505-2E9C-101B-9397-08002B2CF9AE}" pid="12" name="x1ye=17">
    <vt:lpwstr>2a9vTq5RC33xKMV1p34tjFO5gAgD06zRvGnWB1APHNpwVev5IqEhusT68vre3958FXV6or1JQWFWz1Ifo2jaPYtmw0qTGxa0vGP/Ay0kd4631hispgx0G3QnUgIYoMPRdgqu6zXKRHN3zqcfcyriVeGOKH3sptUBgQirIO7ykVW6saS0rztdrZtPaFYYUNFFMZagLF3MlKCp/7RBHb2vUEGnPWwinPKqfz9E00bNXqPI+pjSNZQpM46TovtQUu1</vt:lpwstr>
  </property>
  <property fmtid="{D5CDD505-2E9C-101B-9397-08002B2CF9AE}" pid="13" name="x1ye=18">
    <vt:lpwstr>WMOWVn/naduBOHk69J2pHi3ptAijwJVdZWoezy/ObduLQ6z9nPHlEfxNtBk/fxjh/LLkLL7T+Dd2hEhWeR049ilgxsCT/KGCekxi/suAMh9dhQt2lhbNi9S59+R5zuG6avad4JryWZls8g9cW/bYCpYoM3RRAoxMgnfbBBQnJPEuiWRNtNAMPYMyHRrSGkM6AIAF2Y53OBMAlQ1bUOA3qJSgBJG4lrgkLGvyUTTc5J+vBNfBc7lbK0SwwaIVWWq</vt:lpwstr>
  </property>
  <property fmtid="{D5CDD505-2E9C-101B-9397-08002B2CF9AE}" pid="14" name="x1ye=19">
    <vt:lpwstr>G/4cQZb2NNRbSNCR9DadCliMQKfE7XHyCWCdD8ep8JgsNneMxK4UoZpLCjc+m7RMJUj9zazLq2eWPJeKArTBWL4b9isY/Fgw3Y5Ez8/S2nQwP4CblhcBuvf0f3xtcNcCkuRDQZ97ueujYO4h7nTKQmXzt/oAwQ92snBOFkGo4Gobf69AL974Hr0esH2yD+/vtzGKZBJ6e7DhjmKwt0bRa/QWhi4qlZsammJC+DxL5K2bXuzD3Hj8s3FjR6U4Qri</vt:lpwstr>
  </property>
  <property fmtid="{D5CDD505-2E9C-101B-9397-08002B2CF9AE}" pid="15" name="x1ye=2">
    <vt:lpwstr>RPPWIatmb2JdfrLUaljAhZTfGJ2t7jONVP+Mk6S7rANhL6bwMhkrN6EKpJuXtCEcGE3dhQ4Jyc1noiiHWxrztSisN0DBF/vQetY0uFbIFgZa1jtatnZCrxN8AO1UezbMbWMvDVLVncjvb89Jn5XKcybNVb1O4Oixxj4+kxJWrSrTXRi+x1nrTnRcxCzpmJWDq9TfVAPl5DSLkWfER++xwcYyiUlxS2SwoIYZvU93t5IvXdXZVxASw7MGtD67a1f</vt:lpwstr>
  </property>
  <property fmtid="{D5CDD505-2E9C-101B-9397-08002B2CF9AE}" pid="16" name="x1ye=20">
    <vt:lpwstr>0JLWFp+XR+kVZksCGfMxkCpCIRmj73anbC8gkDQfgl+UxzW90RkHp1UNhFvnNgqUPz/BJWgdU8MPt4csdjFfymWm3im8b1wgSxn45X/9I0mc+6wxAzsTZdd6Y49mzOXI/LNcDHxmwrWw90GnF9wg3vyr/CVVyaWS6Ny5Qj36Vv0LOCmwZKoKlfH4o6faYV3ZmhSCZrzjYuZs0L+zUFS40TOpZWDG61xHQmz9bs6XfwW9S7fyoBAM/9E9hgUq5FU</vt:lpwstr>
  </property>
  <property fmtid="{D5CDD505-2E9C-101B-9397-08002B2CF9AE}" pid="17" name="x1ye=21">
    <vt:lpwstr>vBM31CIZR7pdvqxNPqZKASq6Ido/+Cn8B5/zKKtuVHvHLS+5sk51qOBLjQ7KHkeB612D6g18HICalAJcKah3f7qMhAVyCryEM7KXMVwr4/rR3FN2sjqNgmClzep2Gz2Pk5cJVjsLdTIJ8IKB3PueT2WJhLyUntWsU/k1IAB+AEy5GEdNqOzW1HGj1942K1vkG2GnLjDsSwae2KbPKfhGMSWHjU/muREFsVIuC8dmci7nUaKC0JH1E6/GzIpjDnK</vt:lpwstr>
  </property>
  <property fmtid="{D5CDD505-2E9C-101B-9397-08002B2CF9AE}" pid="18" name="x1ye=22">
    <vt:lpwstr>2orQjHznCCWziBWbsqeSakIWJZ1d15y1uvqhMTgZQ2giz0Mjq2AkSMBBhykb0QYrgFzHjaKrCLC1ZNk1eF2nU6/RCgIvYFbLScj/kYXKuAyafEFkt70Wgy/h0/0oipoYnkqz3iF8u7ZVfMdb1JRa241ymR7mIH72JvhF66dh0AyoaNhh42wkOdFisrYQ8iAc/jKGlB+rTEEtyOD/vA58ldeNo5Hg9E97gseyAxs4wlS7kvdXRBhRIYLLN9mIT7n</vt:lpwstr>
  </property>
  <property fmtid="{D5CDD505-2E9C-101B-9397-08002B2CF9AE}" pid="19" name="x1ye=23">
    <vt:lpwstr>oyxU9GPrQluiY/ptToxRfis5FJjwA+5eNsguB3WmsXyDRIkinT/dilZCz9t8c2d2Qs2dFyUDH7MDkHG63SifcczoceMAFc16qonwFNuql91Sm8EqLxjfv2tNqV3D9dLQqN50cyPqcIrQ62wkLAZP9srLFf7D+DB8fUiXe0hIqDn3V7R1OxZLkB84A8NGcsMkexLjhlufzpgeGaAofcHvYSrvOCAOtwJA3QLJwd/Lkr7CbN72Lw4N91kovQ9QI88</vt:lpwstr>
  </property>
  <property fmtid="{D5CDD505-2E9C-101B-9397-08002B2CF9AE}" pid="20" name="x1ye=24">
    <vt:lpwstr>1YAE4Lum/j1nTvMtuiVXxvC7lTBbzrnULb7eoCdbcEaKvzi+Zd2oJLK19An2i0LyzCQN4/pcmelFTwGsE/zeN1sLhX1E/udr0rQBeMHNSlIiTURkKi0IY8uFxeQ3fuduFvkAFloKRZb+0SM/ylvhR0NddX5GzMEMnOhKcuowHszlC2HKsdeEfliSmrXK94emo4A+jvzJiUoUo68TTmPxE/O2SuKbrgUQ6EDqRd/42cltNJK0yL6NbvhCRCEa9Z2</vt:lpwstr>
  </property>
  <property fmtid="{D5CDD505-2E9C-101B-9397-08002B2CF9AE}" pid="21" name="x1ye=25">
    <vt:lpwstr>wfm4MHIJHifQQZ1RdN/TmHZyY0VD3xlftaVxTDutuv6Z3crjGXYJoHcQKEhyZ+WwPuf9eyHR8aCNHJfjimx+5fCqLRoLEDLX1u8n5ujufdgAj98UqmFMLCuo/AzbKIi3q/G9+46o7UFBWgtsgbb270SwJ9jtQnx5ehlWKE60yAGThZ6ZpO1+CzmXbCpv0JeH3pmsfu/YznHLDwKPneNiP3Ymh6TewsIGQtEYn3rE+k6lf72Du/psdY3UxrGcYsD</vt:lpwstr>
  </property>
  <property fmtid="{D5CDD505-2E9C-101B-9397-08002B2CF9AE}" pid="22" name="x1ye=26">
    <vt:lpwstr>fli7v8ZsL9fL8bRBJsJgiUepBlDhwhOtvFEYFTNavItwALSvQEHwF+b+EHi9nqItyl5GJJUisUoaQuPkMwOhGS4r2q7QpeMCV0L1Zn6JkSwTbPrgz1sbfx0VX3X2tZ5KqdAfuMmuFn7x/nkSj+LduFc8pkfqtz4XnJaORdVVA2bgzJf/pShwt8WQaeqEqu85cm5e1u53uwjrvSqCvp9T+1lsybDUIW3GsP/70mZbNoVf8WDmWVIBHcQVNsvntuR</vt:lpwstr>
  </property>
  <property fmtid="{D5CDD505-2E9C-101B-9397-08002B2CF9AE}" pid="23" name="x1ye=27">
    <vt:lpwstr>5esoocUttwETDHZcfpVasPIHayF+gz/ri37ET0HudujrJe8IfdyDMYkO8RDOlFApfgjbJS4XNV3DKlineXXCUJFXHQ0G1eb5H33Cs8dKSyDzL+IA+AYFj0ld0EA9mJM+7r3fE+OxnGSdi6FSB+65PH1GmptBXagH9TtXlh4sP985eXmQtfVELp6Nd0T57VumkgdJu4EC8JKpw2py1pAbEURUje0ieXxjPGcErxoKu7eXxe1CICRzcCHRFePMYFv</vt:lpwstr>
  </property>
  <property fmtid="{D5CDD505-2E9C-101B-9397-08002B2CF9AE}" pid="24" name="x1ye=28">
    <vt:lpwstr>AZj1GN5pW3Ligzm8Gdv3qiwNOAGtMfnDioNntee675emg11NPt750wOGHfnmGh84lMTGGGa6H8Bp+TFKpMmE3vhaq6GRvCJebjZVV+VmPeT6oMws+XB3Q6oaR+KlS39hsL2+jXl8WqdTv5QJnmEjvS42slKHRuuyrWSAzI2elLWa5758bxSIAiOcH3h5SUD4RGAZ2BUlvwpiZwsHUVCstsIL1mw+tiOsc5J0MFwIC49PD9GOpxVxSyO5cKc8hPJ</vt:lpwstr>
  </property>
  <property fmtid="{D5CDD505-2E9C-101B-9397-08002B2CF9AE}" pid="25" name="x1ye=29">
    <vt:lpwstr>8gD/Z+e5CLeEmfSgXKIYtih8LYKVqFFrMBrUvE5cnflE7WGsiZ+9VA9lGtQ/DSSGfHyruTaoHAAb++gKTSqxBQEZi2MmOSy+GjIFS9boBTABMU+eAESFD7fg9lRb0nAvlDU1e5fxIUzY+HXqxketnU+QmJfzR4sXN+KHsXBnnmiRTh8q/rT9m+qDfpTdy0dzdpSjU0UIANA6wrU8K14uHoHZC5NlslTUs2PQ81j2zmmaF+KNxdznEHWQ/5JlLv1</vt:lpwstr>
  </property>
  <property fmtid="{D5CDD505-2E9C-101B-9397-08002B2CF9AE}" pid="26" name="x1ye=3">
    <vt:lpwstr>Ww1n6G1EAZjgDtLpK7qmjG9hLQ6HZQYrcsEtrFjGkSxneN8dgoTpcKB4w/9aNna1zx97VjfsZGoAt+XCZLH6ZqAv6pgGxBZjakO+bLH1VUMDdpo5k7fNYGxI1nKLYskoMSyxqwLQhDyW8bVWV1lDHVDYfpIJcdXwBB+SdEO/O4kk8WrJUs1bLusdX6XwCzwBtGfpzgumC2OVMQc3aap3ItUvXrVeDTC+M1AYAQikiH7mtEXDRPBR9OqEzmDsBur</vt:lpwstr>
  </property>
  <property fmtid="{D5CDD505-2E9C-101B-9397-08002B2CF9AE}" pid="27" name="x1ye=30">
    <vt:lpwstr>oh+n575VilYLmJGtSWvggtH7yVDBDkR/qoAD34lvIMB3and9tr3qnEkTJSWySzAmNrFICGDo66RbSPecPbQry2bDV36a595PO3LlDLbQtCQ0Y0XlcOWjLtAtvG62MJgawF4K5HlsnxEZDzUQTtXMHwVCbCoicVwgq2Nh3BJgVoPea4g0tTOr5jGquS8dhC5lBf4jO9g2NZT2jcv+eC50fAUIJc66L/5uH4mb8+7LVSeNgWbEsb9/FUc1SFZiNYa</vt:lpwstr>
  </property>
  <property fmtid="{D5CDD505-2E9C-101B-9397-08002B2CF9AE}" pid="28" name="x1ye=31">
    <vt:lpwstr>xL1z35ycu6EsCzgWMJQB3yuH6uLhzKbTfm8zmnjKTOaAWsGHQyxkIijoNyJkvrRGQ85RGvBtnCRQ9vbzDr+ES8koP0mdUyHBWO+ymnJtEBROZPuC75HZUnx2QJ9hhxFAgjpIDDAUaKUAsQ2jtbrBTiZ9kXAcb3HJEix5CyBG602nHpA7qgJW7mP9U3puicOU3LTMGhiIeUDJTc3BcbWqRqTnLMmI9l3DpvAif7IZB/CTQJYy261vBuNYVt4oPMe</vt:lpwstr>
  </property>
  <property fmtid="{D5CDD505-2E9C-101B-9397-08002B2CF9AE}" pid="29" name="x1ye=32">
    <vt:lpwstr>iPp5cX7XGbDfQ5r9KgL8opDy9IxO2t+v2wbU5Q4ZTDNGFv7/c34kWWTA7eaRxQqHNjAN5pvoQ//IWjVuMBexY+oB7qqyYmldwud3EIEVJH6MEUEC9TgutZyyaqFBrGMnmAS9mpTcn/aV8D9HydZNT5Z2VjorrbGKIGDFcs5LKMB0BYd3oeHoaqudkARWhptMNo7xcnxo4hDDxMTKzH41m1+5G12MN2vDtHIPJs+m8NL9TWF9nlxyuMPjrEYnsvx</vt:lpwstr>
  </property>
  <property fmtid="{D5CDD505-2E9C-101B-9397-08002B2CF9AE}" pid="30" name="x1ye=33">
    <vt:lpwstr>QXCrA9glLclmN2YUhbkMV9oAYaUgs3HDpx3AzYACjSa2bBC5tmIahgBV53U95cJykYX0tUinRBRsK6FkFYqlmqw86GiLXS/f8gH5slZq6T/+MQour7cTpM9XYutP99uzwE7TBeCZnV0uylbV9FD+eRN0y4sifpV074NBzyWuftGOgmCcEIqnKRaYWWZvKxMq+1+uFpkStc6Eiw/iI3iXis+EYYVn65/x0CxSp9iWKqvxDNK0BfBpsdTWiTJrKcU</vt:lpwstr>
  </property>
  <property fmtid="{D5CDD505-2E9C-101B-9397-08002B2CF9AE}" pid="31" name="x1ye=34">
    <vt:lpwstr>+hM74ZAmIh9RoK1Vds5+U1QiNXGOSKpGUcFgYDRXAQOmjxoKVvMFe1pNX0v7+sltnPOJwbi0ODV8iyGoY40irjE9RIh5zNSyY5KgM7flpbZvov+ju8yKpTNv6ixi+F7fqzpPCF/YAXycNLpgFkiPkW+rDDvpFCkfeU8kRTDfuO+kvtIqWVkB206os5NuBylgUg7UJSQwCVZZOHmgGblcW1ze/2P+P7ARr/zrHAfWzItoVSCH1n7nrcn0WChp5DL</vt:lpwstr>
  </property>
  <property fmtid="{D5CDD505-2E9C-101B-9397-08002B2CF9AE}" pid="32" name="x1ye=35">
    <vt:lpwstr>n1CfSR1TRijMpFOD1KnffGNCpUeFkHEkk4If/jDvw3exhnzBJaZZCQ1g7fZiC3iC7/cofS5nnyMaczs0Ry5MkkZNA0eq8z6IJ7Dk1Zq4YXwDlupWBBbW35gfQbN1j2NI5bopLmlpIE25lEKT9UqAMwkLBnTnnqGU/UacxpruUOk9GkT389rhj8vvoCBmUVyDiDgO272WxcB8ovnSRln5Nvn2q9gNlHFBtZTMO3u3PHpyKAowqoGKCaRxiDvKsUO</vt:lpwstr>
  </property>
  <property fmtid="{D5CDD505-2E9C-101B-9397-08002B2CF9AE}" pid="33" name="x1ye=36">
    <vt:lpwstr>BxmcAX5vol93fkby+z34WyUkgmcV5ID7Bo8+dMqc1670Epv+JuYpsUrrNeYlceVVLACSlZALoF0WWjoWfYKKOXJXczouCsSZOm/GDWONvnPZWkejNQeS4RLy2Ccp+S8pxgWC7jxs0JHgfzTl1nCUnmoAtvq3qIi5V+pU476JpvDPhN7Z2HdvnqBkRp94+A4mCYTc553jL1h9YxndP85EYlh5XsNXDaYpsYTa+i7YA7604TIAEhGQiXforw8Yxru</vt:lpwstr>
  </property>
  <property fmtid="{D5CDD505-2E9C-101B-9397-08002B2CF9AE}" pid="34" name="x1ye=37">
    <vt:lpwstr>Njgif3ieHyfmOyoYMfGxGqWLBtIgasDvQ15oIL/s7bugv4+8X2Y1fpyhlVPmxiSVlvVCEQ69E+l1gtwBEetQAmRXfK9w6o86aK6FRLpU6NpZ9hQdsdxy5jUaLd3x1zecKjOJDJNct6+STntwaLMB3gTq54nRYfWKNKIXr54jmUP7k5ReVplwVptqORG4Hj1HxoHhgs8uwrwHbK0ukuuOLr4fWVsjd2H1jQmFPfzB0munoTs9NG6g0wXWVg8PxT4</vt:lpwstr>
  </property>
  <property fmtid="{D5CDD505-2E9C-101B-9397-08002B2CF9AE}" pid="35" name="x1ye=38">
    <vt:lpwstr>e6g+fIAcTmBt4bQF/FL3JOTCH5UzdRRmEY9tPXzPwhdCnEDWnHv1orJXfKQgfvDLQF0hBU7hD7g16/oCsBN+wzpQrgRopKhgZOV3a1aIE2e0yTK08nfR/sQkyOFZf6tsPXC4os+eCD9K1Q2I6ovB7Xlb8ZVT+nIaa/x22PJY8TrHStAp4o03LdnnebA3K//RQElIZqmcLHLvAjVSIoQTAtTBiGWNv8qgLyDNZhpZ8VI1cXkxATsgNHJB+jiBNlH</vt:lpwstr>
  </property>
  <property fmtid="{D5CDD505-2E9C-101B-9397-08002B2CF9AE}" pid="36" name="x1ye=39">
    <vt:lpwstr>dXJQhlnDGWTDAsnHm+XCM9L5VXC/Y3tm3fVZhZ6/KYkLMvDTH1d8VP3blpn2p7R3+SxvaLTh/XnqRZsoFdDm9ztmVsYzhNtE552T+6UUzC5QI+rTT5q40hJhmSvEpfyWZnvHPvysjh0l/PfA9xR/ywNU5CgoFx8YPiiW2C/G8AjJ/GMNYKCX24Zwd5wdV6jr1fPREbZwcwIZ2goG2+RA4OafdkngB+xPPU6hb9G1VE5T9HrnsbJ9HLmOBjM1px7</vt:lpwstr>
  </property>
  <property fmtid="{D5CDD505-2E9C-101B-9397-08002B2CF9AE}" pid="37" name="x1ye=4">
    <vt:lpwstr>SElK7uu1AvXplV5GXOVuXajMkAIgkRoxGF/Yja3f2ixhsoCbB+JKRu+pMrTku519DwoBgHTjUU+TX/quI9yF9lrhrDa6vwXJiWdyzt6BCajO9ZgpiSsHXZLI3VGzq3kua+TB110ameTAPKAc7b0izFo4qJIFfH4p0klbq3dfYp4qrzz0N4WmT6xoEuGRMxojtCTLRfpNqA3XvzIYuuHS83zbvgGki5/Ip0OfKyvderd2Ar52jNs8ckxVr5+R7ih</vt:lpwstr>
  </property>
  <property fmtid="{D5CDD505-2E9C-101B-9397-08002B2CF9AE}" pid="38" name="x1ye=40">
    <vt:lpwstr>PFcA0nmlfkUf9jPpv0LPz+jE/HqovGnHHiKdf1lAHyE41u7YrQUmp5w9x3KZDsKoQ49bYluZq/f9kNlGk2nyoTM7qzy1Z2wl98kvmjWMBWyYHYnRUj43kK6b702tCRbfTOTycTFotbvqCDBAeZ3oFR8mb/Tla7tAlp0SDkaYZhxNmmMEsjleg/B+fD85zV+iLh9ngLpHtEBv9Zh51t3W4BjRVKhMHncS9jjN1h8J+vmfqPqirQtddde/yIH8E6n</vt:lpwstr>
  </property>
  <property fmtid="{D5CDD505-2E9C-101B-9397-08002B2CF9AE}" pid="39" name="x1ye=41">
    <vt:lpwstr>uQ68cxXd3EsGf5ueUKyXd/RYheRYPuXVLxLTAwAejP2tEOY71SQcx3WlNvC0O2Y/9BYkeKJdrJWqIG8W2U9II8mW4nmcPaqkHsestUjoTUh+1WrfhghqQN0G5FZh8CJl7w+e6HCmfXX5ww1WobO+rovC4WASaPH4ERzpHF8Ha3v1hvnqN78siDkXir3ykQ0CflY6QK2bbHyj9zDFGzeKIoCcLFwIVW6kBpa/h76igfGq3kZcNQNyve3RxEEYuFU</vt:lpwstr>
  </property>
  <property fmtid="{D5CDD505-2E9C-101B-9397-08002B2CF9AE}" pid="40" name="x1ye=42">
    <vt:lpwstr>ccvLPj6jIaeNVaqkUy86GL1TfH+iWGrTKjEqpAA40GodQaVH3uChP5PhMzNfn4mbR3nMdMgTYN31/WxplpBo7HBtTZA6GQl+Hjze0s0iFnaOABXSR2fXr1qzZWe+ehHU0tkudD1QyzPRe9PymhUskpqOGIRtfhBN9itZ4p+SQLjr51TW6fsiYBPJ7s2XXuUf3djlsxDf8Ovzpp/cZrnT2eBY184T81gDb7cuhxp0Xk3mrfjPZx6xSMSGab3xrDd</vt:lpwstr>
  </property>
  <property fmtid="{D5CDD505-2E9C-101B-9397-08002B2CF9AE}" pid="41" name="x1ye=43">
    <vt:lpwstr>0Uslnf5X8cy34V9op3CTieBox9+FxOjB4zO5KyRd+Jr7pBfKLXLxmpka3EUnfBDl7K7vUyn+elWzSzm7FEZTEAddNxYLukjXH3bchpD7AORM/uDszgnV4zL9CzfZpou6vJkl1uqguK6aqYF4annSXtmfyTioZfQOfWD40xcgjbxik11/CIzfn7RAdEv1W7RPj1VYtKy8/xU0C+ViEcasZxTCbDZ0sT70M+6A27+YxnlmiZazIvf6X4Xv4rEzEM/</vt:lpwstr>
  </property>
  <property fmtid="{D5CDD505-2E9C-101B-9397-08002B2CF9AE}" pid="42" name="x1ye=44">
    <vt:lpwstr>jXlWP4O9VCvA4rxjgCusbmfskPj7e1W2zRnP+mTeyNyH1n9BQJe7A8ZFc9yArjZL93Goj5k8A5d3lpPtEm15b344XLdKz5x0YPijYeFU58tcgVOvfLq/IeJM+8bqW03KEgeEC1G2DA9Eg/UMLwo8ll9fF1ejRggsgiJGNfEblMeCABKjFFpAZ+KbL50UqJ8Qmo6T6xyLo8YBk9yOAzGX2CpAHaTTG2OGgUpqmwDd+Bpgr5FgMdV9x3v6jmGI/8v</vt:lpwstr>
  </property>
  <property fmtid="{D5CDD505-2E9C-101B-9397-08002B2CF9AE}" pid="43" name="x1ye=45">
    <vt:lpwstr>vt5Hzz2vCv/Kxoh/sqH3YtNA+IQ4KRs3TQzZwjkAVckaVgmr7hOBl3toWa4B6V1DiEyDwAschkzEe2OfoD9xB+FU+T9Ahoxn8vMrdQ/ycGzJJI/vLOhMG055uXF6nv1eMeMzGqwG8CvY2WuIdcFvNIMQ+s9fMYLe/51/jKuJG0dVdYq7OSyCBY341Fyctdaj5D2Ib8i0+xfOsyDJLStTYzQ+Bo9hR6kxvbGceRue3mjQ3+VIyuNTdeHqlvjnhUI</vt:lpwstr>
  </property>
  <property fmtid="{D5CDD505-2E9C-101B-9397-08002B2CF9AE}" pid="44" name="x1ye=46">
    <vt:lpwstr>jNMMP1vPh3Vb0f/gmRkgMD/lVN3rdzbfu4gy9hiiVDlbcPD60JEQIZLE5SzDT6IUZmvBucDCGNvwGWTwQnO67hy9QoREX+eKgDkGyIzLPGUyi2ZzshS4odzQs8RqcETab8khATes6BourVLSZrwAmOGz1kpknOrvvP4ORdCA1Nz4AD/PlcHtcamuhJVoAdg4BWQintR4OOxU9bmx5I+kF6NFH3hfNpyRpo2hC/+zpy0xgbOfJ2WN2OZRbC0gqx8</vt:lpwstr>
  </property>
  <property fmtid="{D5CDD505-2E9C-101B-9397-08002B2CF9AE}" pid="45" name="x1ye=47">
    <vt:lpwstr>IBvsR7b1ZCSC18NF+KHrQA7GUrELee/3GOkQS+a8VRTJCeU1jeuLMYobnyi6jACgIEQSA5/XrTZgORjs90qENnB1H2UVaUbVCOdUwD/pTvHXW9HZdDChr8b3+XeZs9wRzeyXOUSUf78mhYNp8vvV4uyxeY88CJ+uwpKuxAKH4BbvM+oGozBMzM5a1AEekYMw9y12IJ+vKejgTSkjqlugdI72sLC9WVcwee4KgfsSp7p7fyY8922LRKOEltAfNUp</vt:lpwstr>
  </property>
  <property fmtid="{D5CDD505-2E9C-101B-9397-08002B2CF9AE}" pid="46" name="x1ye=48">
    <vt:lpwstr>L/p1R5iWTvBG784U26wVVo0igWiiuZMgG+llCeub5V2e6aqHN+7R/rgiCZb+FysfOW07kqXZE7/AzhNyXxu/9gWAuPO7INfJeA2jDjPQHohn4lLne2yunlKEYqMOrpR035IyXoyZE7RB85V3Q72KOh7Jja8XMiTJ4Mgn+oALfwbXr97yTsS1BLPM4/n14ZgbUy6soA5xHCcfzrz8lmJx8oubZJgs9fz0/QlbkY9pCUKiAw51FX8niQWQ1HaJKbC</vt:lpwstr>
  </property>
  <property fmtid="{D5CDD505-2E9C-101B-9397-08002B2CF9AE}" pid="47" name="x1ye=49">
    <vt:lpwstr>c/fFzgPuZxInTjwTyzuf/Qw+qQtDO40Si0Kmw1sx7E4SbvJhS170xGY8vUCPxvJMdnhcVqW4tAq3A1r8uKYYa0fa1A6gaqqjWguh50rfQ5JE5scFePR87Ai451SKHt5uG7kEG8FRs0duK4jQBroPrbSsQbHtGoxNFbQ3HvQBzpioa1QEfbh7ehutBjP9Q0pRv6TWmYtnKGhKahnHDyrLP/reBSY9vxWjWxSYqYeuhSVgzaK5BBku+pU3amfywSi</vt:lpwstr>
  </property>
  <property fmtid="{D5CDD505-2E9C-101B-9397-08002B2CF9AE}" pid="48" name="x1ye=5">
    <vt:lpwstr>w+Qb6hvHMyUSWDJRDXF0YEwURRbbXtY0VDLYjf2yVxBYET0bC3QSw+On9yEdBLzWOVBg3kljJ+LRmK0FSClHhLIDiWhDGQLHj8QOZCj7NvpE7aunglaJcm8oAn64IXfYxMPAO08EnBa6cNMGtmnotRN3/OO4oYG7Qp5EnQ0WWwNsH/GxTibXbaWhBMmwWYjZnFNT1pqwTTbteXHoUqkCg6lC0X5gwhMzB79D0mEaV9+3sE2mrbB6KSgsf/hwLmE</vt:lpwstr>
  </property>
  <property fmtid="{D5CDD505-2E9C-101B-9397-08002B2CF9AE}" pid="49" name="x1ye=50">
    <vt:lpwstr>vrHkYpCcHblA1voqeV1PcwpO83EgqOOxDRFXlz9Q2dgFoiPgUJbUvpfVZZiXpviXJJxMY5mwWLWVudhyDwuF4phDN7gyfwO63qdRDZZJ8UmpvDrxHMmKDVcU42/pes+kxrJ4ocwW++4mCDKttbv2jvzoIn6DtY7vPs8+vx9RXVe7CTMnHVwCBGnYDtQBDpE8c5wi8AgJaXsJV3iyTcVmj3bPuAkZ/E/pD27JOXDx9aoV6hDZJlMRA/+l1kMCM+J</vt:lpwstr>
  </property>
  <property fmtid="{D5CDD505-2E9C-101B-9397-08002B2CF9AE}" pid="50" name="x1ye=51">
    <vt:lpwstr>Enk2+ZMKMASPFbcU4kzYpdmVz79RG/sVxrGcVh52Jbtqzi4XbKEXLqSX7X+hUV1ooQpK4dVKa5p5qw4HCpGvWCyKs0KDh4hBgfn1wgN0JXK2v4F0g2//ErkDYIxRbPeMS/s1+JOz/CPff3OfhqbxFUg9KUihGtbOWHk2Vc9+q/z1uWeDYMzq92JHv0YkA2c6d05Yu+ThfYI4RgvDMLvapPo94z9wgkhN2f9PHdY/xrDsr4XEIjQAPZ73AokE+oP</vt:lpwstr>
  </property>
  <property fmtid="{D5CDD505-2E9C-101B-9397-08002B2CF9AE}" pid="51" name="x1ye=52">
    <vt:lpwstr>S17gWrz98YtBiQNTMmDQMgSUrksjePyKymtcDzpLGEKOKmbjdMD2Pdl/vAxRJ8bujOt4XkIZ+0MxOn06DrH9eCdOirm8VuPjwSVfMMyYBQOr5QsQHJBnaexqUhRjfURq3d+Tkh0nhqsV8vy556tbyCnmVAVM2EiV3clWPgtw4MW0TVtnBiqAa46PYBS+enCiJGN9JbcRxu95LGdBLPdFFo3320hilgXsh7rRaVAFQNynHq2k8ElEbFfSt/2hKqB</vt:lpwstr>
  </property>
  <property fmtid="{D5CDD505-2E9C-101B-9397-08002B2CF9AE}" pid="52" name="x1ye=53">
    <vt:lpwstr>s1bYMhhV25iDWmdzaOqbzJtuK+tjtJVxhdnEjKkjdBnFzwPMRTDg5g5+qQi7xBmrYkw+ZukulTBV7uWhuIULIJw7Pm5Vk2uir/LJ90nkd/nIFcVKH/y6UeD0KPyDl0a8T7qbO4lZzUhjjq5YTdjbo+cFkGFpcD5RobEO4t/315s8TfrrDmJKNfJyaQJgs/Aj0KRS6dXPV/eAQqgbUkRba42GpBoTB610bWcwAafKLgH8oSAH6xpn7SMdfiyAU0v</vt:lpwstr>
  </property>
  <property fmtid="{D5CDD505-2E9C-101B-9397-08002B2CF9AE}" pid="53" name="x1ye=54">
    <vt:lpwstr>UzsQ+AAnPr7Z015FM6rlne56qgnIp3jkOBNn0WXQfzmsJ3bbVR7KKGiXTA4Wt2QVQ+/NjJ5OpT87TPuxcl5Um6dPZEYiDk7zpijj9fdvqFIB4woEkqrvvA8rUzny8BnuCDyn4qM2A7H7+6NGqiNyovm/bogOnm2EMHvL931g4hYJhwSq5Werpf55PINLRUlEwebNveTmI42lbKvR9vWwXxvMpbvY8IuVHC4HcguMeVTLXxA6Uc3wgS9eCn0XvuZ</vt:lpwstr>
  </property>
  <property fmtid="{D5CDD505-2E9C-101B-9397-08002B2CF9AE}" pid="54" name="x1ye=55">
    <vt:lpwstr>jJP+LWF6OBr+ueALKNWuFgog4y1NF/Sv46ckNf7vsO201G30n+D5/EDOA+9kdfdQlC5jFd7+MwuWPqRQ4IfchH1rrupxn16FfWr+64s14aZp4wvevsEHoaRrr3ttwo2b7noWfEAV89IVPGRYkMXSPeDo4eBSGnEVLAit7S09IBoUXrb6JYAnVh7Fo7qfL9QmuFuBbP77deH5WAURRX7VGTv9lx9Iv/AGtFgCwbsFr6Q8zQ1qOr6341sow+cXxBj</vt:lpwstr>
  </property>
  <property fmtid="{D5CDD505-2E9C-101B-9397-08002B2CF9AE}" pid="55" name="x1ye=56">
    <vt:lpwstr>w80fRndZ9QiS6L6mitDp9SWGgLLu9eEwgLOmpMTVvoKaKOYkoM7+OWBS6M26L9abOs40O0YWvN7SIAXlTljE0wiHGH9IvzeT9C5Ge4TZMRR9ojVZkeWidB6C6MYUGD+/HCVuhNvimiRM/sdAPSj23whegVD2phAbORk9QbqXqYaAP2rpLqqfgGT97Hwj6BkMmJiYaRtTW0BufcOR+BnyiBxD02sf6I5UDh+CsG826UtOEzxNxiQjWHPJTWpT0cg</vt:lpwstr>
  </property>
  <property fmtid="{D5CDD505-2E9C-101B-9397-08002B2CF9AE}" pid="56" name="x1ye=57">
    <vt:lpwstr>FasEV8cDxforInUbp7ETUNMR6JXS8w2klA96duxat+PohneGHsYyQKQJC7eHRH8Eoe6kobbk6YAP8XUJxLuAdMNLblO51PXPlcMyb0DIBWkNxVZjJRL/1yP8IxhZD2oed6FbkWTcOwzcq0C3oBP0hiOMrgYtedY5B2KkNnY/g8zedAQojKWQC3oOwX6V+fZEFgFqdg91Ff0U1IutC012u+kW+ubZhXyrSRxKUlcIp/WZ8Ch4WsS6wxEsTgLJeA8</vt:lpwstr>
  </property>
  <property fmtid="{D5CDD505-2E9C-101B-9397-08002B2CF9AE}" pid="57" name="x1ye=58">
    <vt:lpwstr>AiwECZQpXbIqZ4K875QmMj9SiyKYcJfcVoP02Xxr5qBjNpAhj3TANGaPikT/kDtC4GSPoOAQnCzV96bqRtRP4G63okKfJNiYoA9HdaqmTrWj/jUJhkY9TH6mumD5uvpsIfFo7WOMIK0XtQsnDwa6hsB4DBdHe8tQCK7vBWHh/Fx7aavmoOMpFRUcU0BE6QiC9+Hd7qK3Ldvi3fDf2jPKl3wGaxlTmrQXSVUSVxTkGMCv7oFOoCQMIlZ8SIzckXz</vt:lpwstr>
  </property>
  <property fmtid="{D5CDD505-2E9C-101B-9397-08002B2CF9AE}" pid="58" name="x1ye=59">
    <vt:lpwstr>tkoJbM3SqqR1TXiIvYAL6JaA/wr+p65g4Mq550XY5JKENdAcGLfwsv90qRuOMiBJ7xl6XjvpuALWnXdZOPLTvJ7ie+fjShCxdOc/VtiwII695YJHTzNIrlkDvITi2wCXYNVxJAs8ahgcoixhQnsWD5fCVkHyKIRp0ayWyViaSUrTPR9JDjx2Gp+JnFrWCEyxxe+QRSr2R9mJQHr2LsXYk3vwv8ruvNH2NcMPwLnpzGZKH3ntL5rQFOe2nPBZ7rG</vt:lpwstr>
  </property>
  <property fmtid="{D5CDD505-2E9C-101B-9397-08002B2CF9AE}" pid="59" name="x1ye=6">
    <vt:lpwstr>b0M0Tc396t3jY34xb3D7+VPThUZsWIqZLhDRxCb9JxFPu5USO9XjTQLKftxwBfntK8Al6A5vtVsy+aoS7VqNMNYDqbsafuXp/SlpDpxSIlpGrC+9mShelCY+2OibP2vd1zDUwyWNeIQL1HnzFhW/TNsx7qzdmiCkLjsTIfabh+CaEpfCDeM4diVtKjbFxK4BGBUgh80+/ayon122kzF0Ie8aC/mXeNxFo8yf6E/X5WX1RPp9Vt7nLBeID11TlJf</vt:lpwstr>
  </property>
  <property fmtid="{D5CDD505-2E9C-101B-9397-08002B2CF9AE}" pid="60" name="x1ye=60">
    <vt:lpwstr>27Zh1vg+p1YkiUiPCSyggFbt/19PkiXtJ6wSJ3jf0KZFcl3YuhDGfzWF00ufFjj+13zzruOfHmalLt9NhEE765chot+v/E2H8WHJ9LL4O9Og8v2+Fh3KEBjqhJCBm+R7bry6T4ou0WtO028kpAxEf5M0jF7yqYcEdbWjc/d4fPvPtS5fD8dylnweOFgjJ1JimXa2Gqi7NRlgBUHT1BkHJxiyADy49ZSqOZUMMongfcDKitAAPDWfmwQEkJyj2y+</vt:lpwstr>
  </property>
  <property fmtid="{D5CDD505-2E9C-101B-9397-08002B2CF9AE}" pid="61" name="x1ye=61">
    <vt:lpwstr>kWhhxMtzrkblm2heiafV8+9c1BVSUh/qKCRLvhmVEwLhbXCsiaPNk16uROuaQ3jFRDlhr+M89POjPd4dYmI1ASeYf0pFxpNC1KC5JHl46CsIpuMdR0484Fj9Vude8OCSh8PXykcWcF2GO4IOQhvUBzZVJ4cVMNEkdkItd5AZ6TxwYUkSzA3Pn54t2j9PiwYCIEIR31NRl0TTBB4j4Ar9Ov8ZTlkgYXE5ikNOup3I5ZNAAy0axxcIfayy93gPCBb</vt:lpwstr>
  </property>
  <property fmtid="{D5CDD505-2E9C-101B-9397-08002B2CF9AE}" pid="62" name="x1ye=62">
    <vt:lpwstr>owFqxu113rxRv1s4hvHdD8sGv8ZoS9D2OvLa1NoEMKR31WfE3saSku4WAl3s+LOPGdy6RFrqr6he9u9h4mR34kpskcY6rOvWlLfYI2cS8zE2n0Vxh4Ky2jJ67psVeu91flCtB5bYGDzGqKgxqjGNbus+NDlr3qyaDp9hVcqqfZdQ7CTnMEc4+Uxfes8aI4YEyAhpMU7yN0EbwKdGtvKOc9m4KGbhEiT9rnET1suPVsgV3dBZx0fo/pJTqzb3dDV</vt:lpwstr>
  </property>
  <property fmtid="{D5CDD505-2E9C-101B-9397-08002B2CF9AE}" pid="63" name="x1ye=63">
    <vt:lpwstr>60mZBY7Nk7j0xIHaPLvhLiORr/IiZ8/Zw0+/s+gx7c9mtSgg9nbA/7K8ShpxMdkWIcrV8vktTNnIt2vdJa5AUV1Fp4Z2S+yFFM3fQbdsDEvTzqeZRtiF4MT5YfXyRWoc3nETnbBLMaq8O3kRxmJRIbDecdPWkTIqHbc6i3Dj3rdg+ovRS2+9OXJFKMGYJkmHx6FvzZm5BvN1gfRfvx3Lnzjspwjr6CmeYQzG3MP7Z5PzGNqqDjaN1NlMfAdGdqy</vt:lpwstr>
  </property>
  <property fmtid="{D5CDD505-2E9C-101B-9397-08002B2CF9AE}" pid="64" name="x1ye=64">
    <vt:lpwstr>gXXV8IvtxpI9DCeYoNVSFKrUQVdDiZEmCgKxpavFPwR58d+EFuu4lkfGKRw2q20tG2tmfGPH1w0jPT+t6STtPpJwlxy+KnVeuI+iW3MvH9NhZa5wNn8P68dJEleXMg0rJ29+Q12KEJo9O3zh0I+p1QoNOwOm4CanIg8r1Q7e+UT9HkMlxt1mGOxwfxmN3ZOW6Wp0peeGSjggzp2bcfiMr4XMqodvML8wDLYAaUvZ7JEmHtDXEJHM+4vnhtEFUUK</vt:lpwstr>
  </property>
  <property fmtid="{D5CDD505-2E9C-101B-9397-08002B2CF9AE}" pid="65" name="x1ye=65">
    <vt:lpwstr>ojC8DMxcswkP3/Ze8kCYkgC4fbztaNLwMojoiSnhTmpV08nwYWxB5nv8EZhwB++i4LT7zCPpyZwr+KI6nXK7MuygK/WitJXr/SU9mmlbqFqOf3EFEvqurnwBCmGxjc4GNKmuI6oEC8/ph1p+905olCXc/JfyZ/3X2D/SiPO8mqyO2kYvVWtCnX/WCnJPcQYrOMRA4IfkMelxDsoriV+n8CBBeAMCS2vM7AhB4uf1Yaugr1eJ2AVQOH/ynMb07bB</vt:lpwstr>
  </property>
  <property fmtid="{D5CDD505-2E9C-101B-9397-08002B2CF9AE}" pid="66" name="x1ye=66">
    <vt:lpwstr>7884NQUfULpfhUQZ4tWIp8OWjIZ7SufXHZG223O0KwN6RiTfQAVnrIyRab2e00pt1y0iqOYUD6NKVz3UufcQikdwNtYxgF1R0LoRxaWYllzmlzlO+A9yvg8HpSgSy+Z0Kr/iBOIr6eDlbqowz1iU+d9H2J6yzINkIDpEARZ6FHWzD/KjiPdImAKIwuyEBuDIWWc2Ym59Sy1T9vA6WU6/7n+EoFCDgy5k//cZhE1yv9Onyc/gaAismbIb4/h6GBw</vt:lpwstr>
  </property>
  <property fmtid="{D5CDD505-2E9C-101B-9397-08002B2CF9AE}" pid="67" name="x1ye=67">
    <vt:lpwstr>ry8iumuefyFLP2ljMqXNquw4fhI2Ovj3VoPanDoLrSRT2Ld+G3DohauwGl3wMKmhnPCrr+3Op4d4jRPbSv8Vx5nvQ/UEcobsDJzU1K5cnzk1OwUAz2QJ1sqK1xpBXBo22T2qLA7Wsb4VRVdPw/dTECHGs7uE/0wrk+b46LXaDBUn5yyPrEDH03CwdwrLaKI0p4da8ziGnfCd4Ae7JSbkjZkBNq35EPIa4wvY4JG2vDSUoGB7nCt8JhZ3Am5Z/Wa</vt:lpwstr>
  </property>
  <property fmtid="{D5CDD505-2E9C-101B-9397-08002B2CF9AE}" pid="68" name="x1ye=68">
    <vt:lpwstr>BZINy/iCZrkTotnznKVXkcfErI5fCKtZljCy9Vebm0380rTLsnTbpUXV7hfK3K2egdhc85Rx12e0b9p44l5Fy9CfUDLO85BI04TRhQeOwmM+zTCsPnt4w0Of79+p/VSdpHlszasnJNGmaVesNisRcSMVZUnqNJgLAcr1oZZuFfWNYb1NW1biHPdqjAcY3eoVoAx4mGULe+gsP9MX6531a2VqRWMfAzdVgkkrb7cmHCKLgF3vTKrk9R75GY/iO3e</vt:lpwstr>
  </property>
  <property fmtid="{D5CDD505-2E9C-101B-9397-08002B2CF9AE}" pid="69" name="x1ye=69">
    <vt:lpwstr>L3ttfkOuxH4/20Hw6eJLeEHxp4lrY5SAWrY9Vzar6AO3eeCJVM71bOMfPWyvV6vY2A2phHWAdASQJc691mN8TWleRwDarRE4hII7vti5uoOIr85siL8LEQnOm5qClaulMYGpIWELGIvz5DiuVQt5L3fDYZMVV3ZcCWd2Bt5oLHz0YevfLxq4lTvIWdiogh6MBfPo7N3PJOBthEvmJWfuv/IO9d3SjhpTpzKam2ZAsLpbO6u7cK1fCyhxNeN/RCG</vt:lpwstr>
  </property>
  <property fmtid="{D5CDD505-2E9C-101B-9397-08002B2CF9AE}" pid="70" name="x1ye=7">
    <vt:lpwstr>UBvlnQRcWpDZaeW4h8XSCazIpFxKLGqed1TwD2ExwzY8VXtUkgzCmatY94K3JhrXz8R1KZsMztHdVLmC+Zg0VXj8CGWUEK+JkOEw53CUas/KQzNQ22hXzkQrat38KR2QLVhRkl+oNY2L1/iDOANV7QaqmBeeY0af/m4VLES8ZFCh9Mx0j6vnngo8c4ZvXh+Ae1q+6Lh3VZ1fftCxW/+TuQ1ZsemrkDG6x7pqloaXd/wA/efonfKTcWRXUtXSdmc</vt:lpwstr>
  </property>
  <property fmtid="{D5CDD505-2E9C-101B-9397-08002B2CF9AE}" pid="71" name="x1ye=70">
    <vt:lpwstr>UrrWdoXiV41Rq4hSuq6AevDfADN5c11jVRmLoHueUyf2P9jetnIe2YZjG02bRK4Cj350F9Arv36Hc6TPaE6i96AH9T9VAAfb14cBq37hNYeKAY7LfxtzQf0qaEbWtN8Wq0DNH7xft2QeVX+T2s8wa49fEQwJ2yWNBZ6nEq8sZA8BJMEU2seFj9ovFiRR340ZywE00H9jKyAhFNLPoJdTfjtxN4TaGur5MOozW7ZIv1xHCJ8vXI7TN/17xBfPmKG</vt:lpwstr>
  </property>
  <property fmtid="{D5CDD505-2E9C-101B-9397-08002B2CF9AE}" pid="72" name="x1ye=71">
    <vt:lpwstr>oFzmIDFKZ61pmMoXRlrDHUybK0/H3BDKg4zL5qVuUBnjytYQhWhn5oq7Z7b3J3Vc/Ww1VSLXtnOqmjHoezJ9U1IZNW5NCrSWkfVKgorqZWS1EPeehtAjRffTkVtTKolT4LVwThSkP12dM8EzSORc77iKCAe2I1aOWidoWjWErdAEwQi6hfmlul2yNjKduum7hfFO6xofjGjiTlzMLF9U9dukI5wR2jMZPes/uB6p99VvEIgAm7Cbl8p4J4p2MJA</vt:lpwstr>
  </property>
  <property fmtid="{D5CDD505-2E9C-101B-9397-08002B2CF9AE}" pid="73" name="x1ye=72">
    <vt:lpwstr>bQrbvoij+jjp8CESL3O/A20xw3PoiVcNH3CRTu5VT20LNxJqeidfLzKpTqZC1prWSAGCj6Xv64AHsWz9wuIKoRjRS+A8qZgJZ/mrSpEoKNSbtjH8PmPjNKaC6RWQgjxxAxhlsyz8mPct2nvGusx2qsNS0rUnk5KLYOhuloMGC+ufUInaNMItyzMP2hXD5hRA0UbO/yd+pEJ2KYCXwcn766AmQjFw2GsXC9f2U0GN1ZUztz/gF7/xrOjR3oqIsGU</vt:lpwstr>
  </property>
  <property fmtid="{D5CDD505-2E9C-101B-9397-08002B2CF9AE}" pid="74" name="x1ye=73">
    <vt:lpwstr>fD/aEJ6q0KLIVnqjFF1/BzosMq1zZjyGUX1BBQL79TFCnFKprIA2PNScxpGp4+xWD723GrUCDRK3QbfF2Wj0olhdBTDtppTQeSb4/PN5gWl/AtiFovwzCh3HPpdSOxBMb1A8ZS0Zue1zzgU8QmSl7pop66LpaNA2M5fmGavPGjgW32JdjGRp22EDrZhBZtZYBH07/wKez+H68zEQ2kRFARRmcIbgHJxHaF3YMly0wDw32pvQuVsvmWELy65eOOi</vt:lpwstr>
  </property>
  <property fmtid="{D5CDD505-2E9C-101B-9397-08002B2CF9AE}" pid="75" name="x1ye=74">
    <vt:lpwstr>gqVefpP1rSnI2bhp312+ctXJN0ZCI8dFaFxCKvAo70+dygNCpLhBdD/fPj3HFZKphwbci6+KAEqeLHF680dDGByUSP5jXI+Phl9Mtv1/FRFUWlElNeLHqzSNXP3K/5uUg41wc4zKhRY0jXl0NP+BNf3BFl79t0FL9Om9bRQvO1raC0X0Ad/HojgjXFic3ajKGtMO3n2jxLyXHY5k94bt1FEJdo80gBhjLegB4ZiOFFKkOBRTtISVMXx8BoVLfjU</vt:lpwstr>
  </property>
  <property fmtid="{D5CDD505-2E9C-101B-9397-08002B2CF9AE}" pid="76" name="x1ye=75">
    <vt:lpwstr>1rHnJ0iNt6KuP/gmF2xwvB9tfsJIe60cyFq9amnhfLwkx44fbW7vM2bDZwlVYy6LaHrKMjbYb+0kqh9CXPXHcsvaqZZPAHK6bMHYg5qzgpYfEkp4obELYJx7gDmP0990lIR418pY0PngJY1qGq44QISCRxk5s/pKiGJpUY3wsY4t64zu9yrmsRBcvPnWViD6L115lFXgsQpK7iHNBMr0Hy4vFS4QvR33RwrrN3jleDWbxDMQOPU+0lbsOsJBRGJ</vt:lpwstr>
  </property>
  <property fmtid="{D5CDD505-2E9C-101B-9397-08002B2CF9AE}" pid="77" name="x1ye=76">
    <vt:lpwstr>8vo8lgAvYKyGoNRSqxw+3clfdIL7ixmmoIWPV50R4YN8xXvcTPfHJ3i8H2nDla9l6kqrmly+WT6kRQlN3CMq7G3p5SJjPeEKx5BONfj5vyWavCzvGkz/m3aSzBiqBLfG911NqOJxw2oSZK1aVpCDI9xpoU+oRyy4VUTMn098Y1vB1DxBfj7jx/H3WBD7GgV0u2UOOWPNKbNUHQZTyNqg+lxdoPLbhBbmKh8NOjr694igZ3dmaVe9Eiga0k4fmBs</vt:lpwstr>
  </property>
  <property fmtid="{D5CDD505-2E9C-101B-9397-08002B2CF9AE}" pid="78" name="x1ye=77">
    <vt:lpwstr>TiDANv3r66bIiLrsWe8pWpqE/aZzQyGZjhQff431NmUOmMZtYr3KHLz8tC8Ped2h1OOZ+zIai1h+HgpOoi3XRM+5kiBt2wLu4BIf1drIcUbRsCNYza8+t3CRjgH6fL7jptdYWHaTFW/Bm+DWujlURytQAgAKuhfYm5QWyDdrZnLTguQqhwjDzhJgBHyNAIchKzlTyWjqPksGUIJ1/KTNeGlFarRxn2kHB0kUQwo9vLveWfPGQZCkQHALeCnyXeR</vt:lpwstr>
  </property>
  <property fmtid="{D5CDD505-2E9C-101B-9397-08002B2CF9AE}" pid="79" name="x1ye=78">
    <vt:lpwstr>iODDEU/g183R/n9tGjJnU+TP4T9CqXew3roJQZclvzgoN7Pjac+F5PG3PD+091Pa/qlFvWcZ8Qh9ZXy+7BbsejWcDYB8jqKqnKp9SeaNVgtr4mHdTkK13tky9MA4hPQBH6ibbixV053vHbVRJDCw8MN7V+FvNMTcRL4CvNVSYuIlNxJJEAOCoC0xneik7kTohkcijs88wb4bZjll1v7/O1oytQ9crR84uMoH7JxpkW1OT1VzQkRk42W4SDCfj7J</vt:lpwstr>
  </property>
  <property fmtid="{D5CDD505-2E9C-101B-9397-08002B2CF9AE}" pid="80" name="x1ye=79">
    <vt:lpwstr>uG1nQg9tTd54wRyzH7OYzrHXq5CrUWAdfPHDuElYUTS9kAzeDz8+BiSi9WpPIVtwI/SWFTn3HTzw0bZJ/QVSKXeImvmoa36vH7Zj1Bp7gubnq10byLplQOGrZkbv/QRyzH71YkP+9yRPBctoRqYtYTD2sIX6J5PBFBRaYWPFEcQhCY+HzfGTn94sISeZzjzznvQ7QdYNXx+UuXcYpUHwOHkDNhe8y2mtjwHYr+UC2fIwxvowYpfDKqLkOWc2vxy</vt:lpwstr>
  </property>
  <property fmtid="{D5CDD505-2E9C-101B-9397-08002B2CF9AE}" pid="81" name="x1ye=8">
    <vt:lpwstr>cTKuLP28cCKmGNRsxIzHHWdjqjNd24OX5ZDoPxl45lhg6TG2+W+CL5W57Jpo1mowWW6m+/03haK/kRsJnkV6/GaOP55uiQi26e3dv+xYtLGZm++k6ZQWY858XBUvpSLA7TSZzUYrCH0ntWin5NHaV6bRZQX2GdQwGoEU5Ecc2tKn1glESBot+/T55ydSWbTSTL+SW0qq7mZT8+l9SFRmbRDkqwmAlp3BweWX0r7KzxWvUSGCJweICU74xrXaWG2</vt:lpwstr>
  </property>
  <property fmtid="{D5CDD505-2E9C-101B-9397-08002B2CF9AE}" pid="82" name="x1ye=80">
    <vt:lpwstr>2wwVYCM6FNkaUvJW7qqSEB69uz5zLcA/vcIbMfii6O2SWZlU3sujQwzYlFxw3UKe+N69WjguGbShiv2qjI+LQzPhghtvzxeuZJqeCVWbTuTNmUSFqaFuMfnjMnYm4iIsQGE7V8qoip6lTMXEQHk0LtFbzm4s9im49Ts+ZWV0TVAFiyXBSQpHjrSaGwacpCfsehqoWqOcVqEW3gtJZ/NI9L+OCFZHddbizd/KcQOHs6OiDg487z0JkBXPk3ksaqu</vt:lpwstr>
  </property>
  <property fmtid="{D5CDD505-2E9C-101B-9397-08002B2CF9AE}" pid="83" name="x1ye=81">
    <vt:lpwstr>ZWMIz1RR9Fnc2NJFoZ0KO7x0hr9aDR01xmiT12/NdQjrM58fFamgoOTYOu5yYYsT+qC8hY+78QkwQBGr+RGgu16GUOM1p3g3DBMNbT3Vq76tPByAG7k3W7OBQF1FoKtaBvuQXmCX0NZ6M85S46rK+L8uWdN4W5Rz+0PgHzZjO019CgiLymt9ndRZ8uzuFgdQ/nhj5gR0vY4JvmKML+wk7yMh06T7+P+Zu/aSnmyxF3JeB73V8AfVxPkp0OdnllD</vt:lpwstr>
  </property>
  <property fmtid="{D5CDD505-2E9C-101B-9397-08002B2CF9AE}" pid="84" name="x1ye=82">
    <vt:lpwstr>+AUkm4DSW01Puj8nSlKg9hwHJyFtjyC0H6uKlCCY9Q6gcILFJvTOhk57AztcLZg4p6CSE4gi55E6v70RH1jMNXaW/AoMSCeGcN0hwsIpdQXkFIJ9q0yDyr2PRvJ1NUV/iCuBYgjWaRM6IPmJMwAinDsxrPbBY3dNZD5nRKU4Hhjqlfg6NCBII7LNHW+KY3068A+cWyJeWnqPse98GkZCsLZk7WIqA6ZZV87tEshUxVsI9Dw998H7A16fKYd/Ltk</vt:lpwstr>
  </property>
  <property fmtid="{D5CDD505-2E9C-101B-9397-08002B2CF9AE}" pid="85" name="x1ye=83">
    <vt:lpwstr>Fvy+eBcSugR9VHY5PTCZ9kdmCKQ6xSUlYOHEkV65E4lAMZfSB8mGSiCOiBVL+Vso0WINND0DRyIIMkEoqCY3WLTNjdQ1HckE8OrdTq1DCPOwdTpfpzu1VI+QvUTBuRY6AA53mnCeCDi3lWUvq02zttxxfsnhoqqBKcOW0C2v+AFjdl9o7K9EYK5Q9WkMqbx0TNfGQbwCRqYpVFuCmyRDH+rtzY3flEq8iG4akQGUd5VkL6MjSsWji+6/quQhjHS</vt:lpwstr>
  </property>
  <property fmtid="{D5CDD505-2E9C-101B-9397-08002B2CF9AE}" pid="86" name="x1ye=84">
    <vt:lpwstr>9Q81m7rTYhmk2yLT9U8y85hUKpVzMxogTFot2GTDxZGDFiCcPmRFUDui51pH4/vI6e029lMdoXOHWT89UoAO+dZivDlUjfCVOw/oIls1z8prWoLyUfJkPNJh89HU3Qus4cgyTOPeStW7T6hR7Y2KPgJIo9wosHJyjasFvnnIXAt2LSDqH8OBaxnIpUE7ezUJIkUekekuGzS0JVmWIVHlYAycO5TZ+Y2x0GlkrpH/io1SzuQpCvquOjXgQe1XjqJ</vt:lpwstr>
  </property>
  <property fmtid="{D5CDD505-2E9C-101B-9397-08002B2CF9AE}" pid="87" name="x1ye=85">
    <vt:lpwstr>+EZMUo3lF/iI+N/e8RCywyzc+21sE0X4k/nihNePANBc2lDRi3OGXcdkFpm4I0kFcWQH5VIujkcsajKaBn9YwtNJWI2uPxscSoibijRuKg6AkRzNvGppBMf0WpaZVUI3Wd7OO2i9+3Zx/Ht8uvcehYIAIZIH0Z05s8gEAXvSAHvOdWZ+DX/2C83kIfNH6yFLZxq9OqTL7xuTLdSgCIa9eGn4jVdZmG56y8SuDE68E9ITWcYGoIqt+PT12gGvM1l</vt:lpwstr>
  </property>
  <property fmtid="{D5CDD505-2E9C-101B-9397-08002B2CF9AE}" pid="88" name="x1ye=86">
    <vt:lpwstr>aGrBqmfX7+878HaLYEPhzPFEf8/58Eyd0xWLQTnaAJPodjiGeiEcFSPxAuC1r6SECAuKOmaZtfVbOhl4aFO0Rfq+JgNWh/qvtHwZdhIgV9/BVcYmlH9O3gMEsu/pd9wNsPI5+UxSEf82KlcmrpKnsJ53q3zjJpGKTmsd/h12EvHXpqVfRy84jXnomplgaKww0ViM9aB0Xq9iiGmep2cEXBMP4mZmFeGGRD6jGzOOI3Um5PGvrGw0Zb+rqBRAbBF</vt:lpwstr>
  </property>
  <property fmtid="{D5CDD505-2E9C-101B-9397-08002B2CF9AE}" pid="89" name="x1ye=87">
    <vt:lpwstr>GfKZl5I92xaHscfNXHnspl2k71q4Udfoi0nvWT+KrjPhfT5fWV0XqJSU4eH6hvTHvQv+H/Y4WguXuW7ScZnLtxmO+/L8/FKLxwoREC6yYJLVqPi0JtJIsr6zbKezDydBGBKbDER2MMi3oKg4SNnA+UbGLjtaT7ckRh3tTQLzUZEg9ymd+vNTwSdgbAR5fSY1i+DjtRebgCO06zJXgL0j9+OgkcNU12uBt/VZk1MzqMguARPvxaanQD1mDjuk4CD</vt:lpwstr>
  </property>
  <property fmtid="{D5CDD505-2E9C-101B-9397-08002B2CF9AE}" pid="90" name="x1ye=88">
    <vt:lpwstr>QKkuK71tJlfbUTxDqC8AGHz6ej9YlxHKeUAkBOy+QTqT/UQTwUse5sf08I9Ix9j+rgIHbAp8fpc7VWaVNzbD2XcTZfVG2y1PIC/yAOscVtddl3ohTbVivCavFgehyYexBC0+s3drBavMJjQy9gqATacRxArTBFmNtOaOKjSAyGlwGdzM1PRyYhvZVQ7qmuWQYbhM4/8PVOtNvTXfutfYAbnjwU7D9FK+gjKdKsvuSG7cZdA+VbKsSPj5wLCbne/</vt:lpwstr>
  </property>
  <property fmtid="{D5CDD505-2E9C-101B-9397-08002B2CF9AE}" pid="91" name="x1ye=89">
    <vt:lpwstr>9Qgp3fvT4cYMzNwjn6zvI4HWmDwzZOrCM3OzptENgzC7zohPiH4hZewPgVwAA</vt:lpwstr>
  </property>
  <property fmtid="{D5CDD505-2E9C-101B-9397-08002B2CF9AE}" pid="92" name="x1ye=9">
    <vt:lpwstr>ryulcVsIylY5+6vREaE0N911yU/M1gcrmdeqBRtBO24yh/UsrT21pBgO2cQ9AsbFe8Ur+qu/IWWAWiW4PRugXiNzjWz2lNImicd6JDw828uMN7+j3ACm0aDfShxbKIQPYG4MXGcpmwoM7VAF46j7570IWaxOnUNYxUA0AH41xxOWdqJKTamfrKtBD7qGvwtCxNpKFJ7j8Kek7v26q+Ly5iWBXhW2wiGo85ZrezJBwdCA7CJNcMgHZXT28Pl+nTP</vt:lpwstr>
  </property>
</Properties>
</file>